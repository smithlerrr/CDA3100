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4D02B" w14:textId="77777777" w:rsidR="00875BB9" w:rsidRPr="00875BB9" w:rsidRDefault="00875BB9" w:rsidP="00875BB9">
      <w:pPr>
        <w:rPr>
          <w:rFonts w:ascii="Times New Roman" w:hAnsi="Times New Roman" w:cs="Times New Roman"/>
          <w:sz w:val="22"/>
          <w:szCs w:val="22"/>
        </w:rPr>
      </w:pPr>
    </w:p>
    <w:p w14:paraId="6662D52A" w14:textId="77777777" w:rsidR="00875BB9" w:rsidRDefault="00875BB9" w:rsidP="00875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Additional Problems (Graded)</w:t>
      </w:r>
    </w:p>
    <w:p w14:paraId="78989A66" w14:textId="77777777" w:rsidR="00875BB9" w:rsidRPr="00875BB9" w:rsidRDefault="00875BB9" w:rsidP="00875BB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 the timing diagram for the circuit in Figure 1.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(6)</w:t>
      </w:r>
    </w:p>
    <w:p w14:paraId="11683BB6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75BB9" w14:paraId="07FE3A28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C763F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5228E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t0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F83F0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959A0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t2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41B1E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t3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53358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t4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39358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t5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C6C8A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t6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0C248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t7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E3216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t8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85EAC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t9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8D87A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t10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99C89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t11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B1283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t12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618EC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t13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AED08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t14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83281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t15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A5815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t16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5F22F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t17</w:t>
            </w:r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CC770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t18</w:t>
            </w:r>
            <w:proofErr w:type="gramEnd"/>
          </w:p>
        </w:tc>
      </w:tr>
      <w:tr w:rsidR="00875BB9" w14:paraId="09F4DEA7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09CD6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18A23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14A0C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68C92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F90B3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2F621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D2FFF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B2B15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4A7E8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E4906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84A25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541B0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9CA87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F7B26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84C73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DBEEC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64726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84D98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99747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15FF6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59560FEC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0E6F6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  <w:proofErr w:type="spellEnd"/>
            <w:proofErr w:type="gram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4ED5A2B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D0BC9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06E0EDB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0B4F2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12E9742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1A9B8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14CD078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A5663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1C4FD02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F0750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6FC57A3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EF259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4281EAF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1F1EA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7DE6E2B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94C40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6F31EF7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BD037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133AFF0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6B5F384E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ADB7E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75440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C0A1D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0D2C9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73756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B588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2F9C0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820E8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7494F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843AB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CDA75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9AAB0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9FD1E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448B1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99F60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7F8B1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07951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EFAC4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B13BF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557B1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7F2CAA1B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FFEF5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8E935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27B707D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B45C3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42315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6B0F5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38AD2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56EF7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2D29E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AC766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3A481DB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A8174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928C1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14FAF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36EBA60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4D100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6D43F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D66AD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5ACDDF2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F77AB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3F2FBD42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86BAE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BD1BB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DE0A2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995D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3596F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EC8CE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E6E66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216E1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88064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666B1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268D1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FFBFB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6A9BD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E917B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4093E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7835B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B11A3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47E2C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D3157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EAC90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4FD95CF1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7C560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Qa</w:t>
            </w:r>
            <w:proofErr w:type="spell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2DFD4E9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69BBEC7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6B584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25E3A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9C157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FC00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A7CCC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67B32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50B63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786BF82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1CFB7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E8D12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AC06A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0F89085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10F3B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62FA6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2D982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20334D1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6B2043E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1A0A77FD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CF5E9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6CCD4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0BF16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383F9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EBD7B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BFAE9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98F34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9B54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6C070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56BE7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D6693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8E8E5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F6632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46FC6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4DD37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B619C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06CA5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8C710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D8C6B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4C955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25FD0A25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A9D3A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Qb</w:t>
            </w:r>
            <w:proofErr w:type="spellEnd"/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742A07C8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797A7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5D10E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5E8C0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3D2E595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25F09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8B9B1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CA5B3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1AF36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F776E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994B4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9574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61C5338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559C0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4E986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3A3AB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0EEAF29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68831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79CEB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4623EB7F" w14:textId="77777777" w:rsidTr="002120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7AECF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E23439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FA3CD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FD88B5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7257D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A126B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569F6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2F2936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4CC5D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4DF4E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B87C0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7A46D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FDC1A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C4D4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2CD26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90120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0F9BB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D6604D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393E1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10DE0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BB9" w14:paraId="59E6050A" w14:textId="77777777" w:rsidTr="0021208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0E3F5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Qc</w:t>
            </w: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04B5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77099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B6EC07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96EA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67F482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1BFD44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CFCB9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2D21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02EC4A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2F993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7216A880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4" w:space="0" w:color="FF0000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4B338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5AE91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06E4AB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FF0000"/>
              <w:left w:val="single" w:sz="8" w:space="0" w:color="BFBFBF"/>
              <w:bottom w:val="single" w:sz="8" w:space="0" w:color="BFBFBF"/>
              <w:right w:val="single" w:sz="4" w:space="0" w:color="FF0000"/>
            </w:tcBorders>
            <w:tcMar>
              <w:top w:w="100" w:type="nil"/>
              <w:right w:w="100" w:type="nil"/>
            </w:tcMar>
            <w:vAlign w:val="center"/>
          </w:tcPr>
          <w:p w14:paraId="167F2E7E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4" w:space="0" w:color="FF0000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275E5C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5BA6F3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205C3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8" w:space="0" w:color="BFBFBF"/>
              <w:left w:val="single" w:sz="8" w:space="0" w:color="BFBFBF"/>
              <w:bottom w:val="single" w:sz="4" w:space="0" w:color="FF0000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7F978F" w14:textId="77777777" w:rsidR="00875BB9" w:rsidRDefault="00875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85C4465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6B8C8E2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9FF590C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407FE20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1ACC028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B5490A8" w14:textId="77777777" w:rsidR="00875BB9" w:rsidRPr="00875BB9" w:rsidRDefault="00071DBB" w:rsidP="00875BB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0FAE0C" wp14:editId="5B94C724">
                <wp:simplePos x="0" y="0"/>
                <wp:positionH relativeFrom="column">
                  <wp:posOffset>5715000</wp:posOffset>
                </wp:positionH>
                <wp:positionV relativeFrom="paragraph">
                  <wp:posOffset>251460</wp:posOffset>
                </wp:positionV>
                <wp:extent cx="6858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F6CB" w14:textId="77777777" w:rsidR="006F3EF2" w:rsidRDefault="006F3EF2">
                            <w:r>
                              <w:t>W=1</w:t>
                            </w:r>
                          </w:p>
                          <w:p w14:paraId="0D65A649" w14:textId="77777777" w:rsidR="006F3EF2" w:rsidRDefault="006F3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50pt;margin-top:19.8pt;width:54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Kfk9E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" filled="f" stroked="f">
                <v:textbox>
                  <w:txbxContent>
                    <w:p w14:paraId="5301F6CB" w14:textId="77777777" w:rsidR="006F3EF2" w:rsidRDefault="006F3EF2">
                      <w:r>
                        <w:t>W=1</w:t>
                      </w:r>
                    </w:p>
                    <w:p w14:paraId="0D65A649" w14:textId="77777777" w:rsidR="006F3EF2" w:rsidRDefault="006F3EF2"/>
                  </w:txbxContent>
                </v:textbox>
                <w10:wrap type="square"/>
              </v:shape>
            </w:pict>
          </mc:Fallback>
        </mc:AlternateContent>
      </w:r>
      <w:r w:rsidR="00875BB9" w:rsidRPr="00875BB9">
        <w:rPr>
          <w:rFonts w:ascii="Times New Roman" w:hAnsi="Times New Roman" w:cs="Times New Roman"/>
          <w:color w:val="000000"/>
          <w:sz w:val="22"/>
          <w:szCs w:val="22"/>
        </w:rPr>
        <w:t xml:space="preserve">Draw the state diagram for a machine that can recognize the input sequences 010 and 111. Assume that the output is valid on the next clock edge. </w:t>
      </w:r>
      <w:r w:rsidR="00875BB9" w:rsidRPr="00875BB9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(10)</w:t>
      </w:r>
    </w:p>
    <w:p w14:paraId="163E3382" w14:textId="77777777" w:rsidR="00875BB9" w:rsidRDefault="00373DC6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8A689" wp14:editId="6209DCA4">
                <wp:simplePos x="0" y="0"/>
                <wp:positionH relativeFrom="column">
                  <wp:posOffset>5143500</wp:posOffset>
                </wp:positionH>
                <wp:positionV relativeFrom="paragraph">
                  <wp:posOffset>91026</wp:posOffset>
                </wp:positionV>
                <wp:extent cx="664808" cy="731240"/>
                <wp:effectExtent l="50800" t="25400" r="72390" b="10731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08" cy="731240"/>
                        </a:xfrm>
                        <a:custGeom>
                          <a:avLst/>
                          <a:gdLst>
                            <a:gd name="connsiteX0" fmla="*/ 0 w 664808"/>
                            <a:gd name="connsiteY0" fmla="*/ 449994 h 731240"/>
                            <a:gd name="connsiteX1" fmla="*/ 292100 w 664808"/>
                            <a:gd name="connsiteY1" fmla="*/ 5494 h 731240"/>
                            <a:gd name="connsiteX2" fmla="*/ 647700 w 664808"/>
                            <a:gd name="connsiteY2" fmla="*/ 234094 h 731240"/>
                            <a:gd name="connsiteX3" fmla="*/ 558800 w 664808"/>
                            <a:gd name="connsiteY3" fmla="*/ 703994 h 731240"/>
                            <a:gd name="connsiteX4" fmla="*/ 127000 w 664808"/>
                            <a:gd name="connsiteY4" fmla="*/ 691294 h 731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4808" h="731240">
                              <a:moveTo>
                                <a:pt x="0" y="449994"/>
                              </a:moveTo>
                              <a:cubicBezTo>
                                <a:pt x="92075" y="245735"/>
                                <a:pt x="184150" y="41477"/>
                                <a:pt x="292100" y="5494"/>
                              </a:cubicBezTo>
                              <a:cubicBezTo>
                                <a:pt x="400050" y="-30489"/>
                                <a:pt x="603250" y="117677"/>
                                <a:pt x="647700" y="234094"/>
                              </a:cubicBezTo>
                              <a:cubicBezTo>
                                <a:pt x="692150" y="350511"/>
                                <a:pt x="645583" y="627794"/>
                                <a:pt x="558800" y="703994"/>
                              </a:cubicBezTo>
                              <a:cubicBezTo>
                                <a:pt x="472017" y="780194"/>
                                <a:pt x="237067" y="670127"/>
                                <a:pt x="127000" y="69129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" o:spid="_x0000_s1026" style="position:absolute;margin-left:405pt;margin-top:7.15pt;width:52.35pt;height:5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808,731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" path="m0,449994c92075,245735,184150,41477,292100,5494,400050,-30489,603250,117677,647700,234094,692150,350511,645583,627794,558800,703994,472017,780194,237067,670127,127000,691294e" filled="f" strokecolor="#4f81bd [3204]" strokeweight="2pt">
                <v:shadow on="t" opacity="24903f" mv:blur="40000f" origin=",.5" offset="0,20000emu"/>
                <v:path arrowok="t" o:connecttype="custom" o:connectlocs="0,449994;292100,5494;647700,234094;558800,703994;127000,691294" o:connectangles="0,0,0,0,0"/>
              </v:shape>
            </w:pict>
          </mc:Fallback>
        </mc:AlternateContent>
      </w:r>
    </w:p>
    <w:p w14:paraId="6B4AB7B9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C772892" w14:textId="77777777" w:rsidR="00875BB9" w:rsidRDefault="00373DC6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2579F" wp14:editId="6AC832A5">
                <wp:simplePos x="0" y="0"/>
                <wp:positionH relativeFrom="column">
                  <wp:posOffset>5143500</wp:posOffset>
                </wp:positionH>
                <wp:positionV relativeFrom="paragraph">
                  <wp:posOffset>154941</wp:posOffset>
                </wp:positionV>
                <wp:extent cx="203200" cy="64769"/>
                <wp:effectExtent l="50800" t="25400" r="50800" b="11366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4769"/>
                        </a:xfrm>
                        <a:custGeom>
                          <a:avLst/>
                          <a:gdLst>
                            <a:gd name="connsiteX0" fmla="*/ 0 w 203200"/>
                            <a:gd name="connsiteY0" fmla="*/ 64769 h 64769"/>
                            <a:gd name="connsiteX1" fmla="*/ 114300 w 203200"/>
                            <a:gd name="connsiteY1" fmla="*/ 52069 h 64769"/>
                            <a:gd name="connsiteX2" fmla="*/ 152400 w 203200"/>
                            <a:gd name="connsiteY2" fmla="*/ 39369 h 64769"/>
                            <a:gd name="connsiteX3" fmla="*/ 203200 w 203200"/>
                            <a:gd name="connsiteY3" fmla="*/ 1269 h 64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3200" h="64769">
                              <a:moveTo>
                                <a:pt x="0" y="64769"/>
                              </a:moveTo>
                              <a:cubicBezTo>
                                <a:pt x="38100" y="60536"/>
                                <a:pt x="76487" y="58371"/>
                                <a:pt x="114300" y="52069"/>
                              </a:cubicBezTo>
                              <a:cubicBezTo>
                                <a:pt x="127505" y="49868"/>
                                <a:pt x="142934" y="48835"/>
                                <a:pt x="152400" y="39369"/>
                              </a:cubicBezTo>
                              <a:cubicBezTo>
                                <a:pt x="202548" y="-10779"/>
                                <a:pt x="119996" y="1269"/>
                                <a:pt x="203200" y="12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style="position:absolute;margin-left:405pt;margin-top:12.2pt;width:16pt;height: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647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" path="m0,64769c38100,60536,76487,58371,114300,52069,127505,49868,142934,48835,152400,39369,202548,-10779,119996,1269,203200,1269e" filled="f" strokecolor="#4f81bd [3204]" strokeweight="2pt">
                <v:shadow on="t" opacity="24903f" mv:blur="40000f" origin=",.5" offset="0,20000emu"/>
                <v:path arrowok="t" o:connecttype="custom" o:connectlocs="0,64769;114300,52069;152400,39369;203200,1269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BD383" wp14:editId="00FE0DE7">
                <wp:simplePos x="0" y="0"/>
                <wp:positionH relativeFrom="column">
                  <wp:posOffset>5092700</wp:posOffset>
                </wp:positionH>
                <wp:positionV relativeFrom="paragraph">
                  <wp:posOffset>23631</wp:posOffset>
                </wp:positionV>
                <wp:extent cx="38100" cy="170679"/>
                <wp:effectExtent l="50800" t="25400" r="88900" b="8382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0679"/>
                        </a:xfrm>
                        <a:custGeom>
                          <a:avLst/>
                          <a:gdLst>
                            <a:gd name="connsiteX0" fmla="*/ 38100 w 38100"/>
                            <a:gd name="connsiteY0" fmla="*/ 170679 h 170679"/>
                            <a:gd name="connsiteX1" fmla="*/ 25400 w 38100"/>
                            <a:gd name="connsiteY1" fmla="*/ 81779 h 170679"/>
                            <a:gd name="connsiteX2" fmla="*/ 0 w 38100"/>
                            <a:gd name="connsiteY2" fmla="*/ 5579 h 170679"/>
                            <a:gd name="connsiteX3" fmla="*/ 0 w 38100"/>
                            <a:gd name="connsiteY3" fmla="*/ 81779 h 170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100" h="170679">
                              <a:moveTo>
                                <a:pt x="38100" y="170679"/>
                              </a:moveTo>
                              <a:cubicBezTo>
                                <a:pt x="33867" y="141046"/>
                                <a:pt x="32131" y="110947"/>
                                <a:pt x="25400" y="81779"/>
                              </a:cubicBezTo>
                              <a:cubicBezTo>
                                <a:pt x="19380" y="55691"/>
                                <a:pt x="0" y="-21195"/>
                                <a:pt x="0" y="5579"/>
                              </a:cubicBezTo>
                              <a:lnTo>
                                <a:pt x="0" y="81779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style="position:absolute;margin-left:401pt;margin-top:1.85pt;width:3pt;height: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170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" path="m38100,170679c33867,141046,32131,110947,25400,81779,19380,55691,,-21195,,5579l0,81779e" filled="f" strokecolor="#4f81bd [3204]" strokeweight="2pt">
                <v:shadow on="t" opacity="24903f" mv:blur="40000f" origin=",.5" offset="0,20000emu"/>
                <v:path arrowok="t" o:connecttype="custom" o:connectlocs="38100,170679;25400,81779;0,5579;0,81779" o:connectangles="0,0,0,0"/>
              </v:shape>
            </w:pict>
          </mc:Fallback>
        </mc:AlternateContent>
      </w:r>
    </w:p>
    <w:p w14:paraId="725C4652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80B12" wp14:editId="0B7D7534">
                <wp:simplePos x="0" y="0"/>
                <wp:positionH relativeFrom="column">
                  <wp:posOffset>3200400</wp:posOffset>
                </wp:positionH>
                <wp:positionV relativeFrom="paragraph">
                  <wp:posOffset>8255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9DBD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C 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252pt;margin-top:.65pt;width:5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5B9DBD" w14:textId="77777777" w:rsidR="006F3EF2" w:rsidRDefault="006F3EF2" w:rsidP="00875BB9">
                      <w:pPr>
                        <w:jc w:val="center"/>
                      </w:pPr>
                      <w:r>
                        <w:t>C z=0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0BB1" wp14:editId="6DFB658B">
                <wp:simplePos x="0" y="0"/>
                <wp:positionH relativeFrom="column">
                  <wp:posOffset>4572000</wp:posOffset>
                </wp:positionH>
                <wp:positionV relativeFrom="paragraph">
                  <wp:posOffset>8255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752B5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2B9CA254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5in;margin-top:.65pt;width:54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2752B5" w14:textId="77777777" w:rsidR="006F3EF2" w:rsidRDefault="006F3EF2" w:rsidP="00875BB9">
                      <w:pPr>
                        <w:jc w:val="center"/>
                      </w:pPr>
                      <w:r>
                        <w:t>D</w:t>
                      </w:r>
                    </w:p>
                    <w:p w14:paraId="2B9CA254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37EBA" wp14:editId="49D1A1E0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75593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532AB727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135pt;margin-top:.65pt;width:54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C75593" w14:textId="77777777" w:rsidR="006F3EF2" w:rsidRDefault="006F3EF2" w:rsidP="00875BB9">
                      <w:pPr>
                        <w:jc w:val="center"/>
                      </w:pPr>
                      <w:r>
                        <w:t>B</w:t>
                      </w:r>
                    </w:p>
                    <w:p w14:paraId="532AB727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BF555" wp14:editId="393F6105">
                <wp:simplePos x="0" y="0"/>
                <wp:positionH relativeFrom="column">
                  <wp:posOffset>342900</wp:posOffset>
                </wp:positionH>
                <wp:positionV relativeFrom="paragraph">
                  <wp:posOffset>8255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93C4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4ACBED7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left:0;text-align:left;margin-left:27pt;margin-top:.65pt;width:5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B793C4" w14:textId="77777777" w:rsidR="006F3EF2" w:rsidRDefault="006F3EF2" w:rsidP="00875BB9">
                      <w:pPr>
                        <w:jc w:val="center"/>
                      </w:pPr>
                      <w:r>
                        <w:t>A</w:t>
                      </w:r>
                    </w:p>
                    <w:p w14:paraId="14ACBED7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902BD76" w14:textId="77777777" w:rsidR="00875BB9" w:rsidRDefault="00071DBB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79DDEC" wp14:editId="11439029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57150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5165" w14:textId="77777777" w:rsidR="006F3EF2" w:rsidRDefault="006F3EF2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left:0;text-align:left;margin-left:315pt;margin-top:6pt;width:4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yYtd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" filled="f" stroked="f">
                <v:textbox>
                  <w:txbxContent>
                    <w:p w14:paraId="7A3C5165" w14:textId="77777777" w:rsidR="006F3EF2" w:rsidRDefault="006F3EF2">
                      <w:proofErr w:type="gramStart"/>
                      <w:r>
                        <w:t>w</w:t>
                      </w:r>
                      <w:proofErr w:type="gramEnd"/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E3E2C" wp14:editId="1FA4108D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5715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BB58" w14:textId="77777777" w:rsidR="006F3EF2" w:rsidRDefault="006F3EF2">
                            <w:r>
                              <w:t>W=1</w:t>
                            </w:r>
                          </w:p>
                          <w:p w14:paraId="4E75D332" w14:textId="77777777" w:rsidR="006F3EF2" w:rsidRDefault="006F3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left:0;text-align:left;margin-left:198pt;margin-top:6pt;width:4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" filled="f" stroked="f">
                <v:textbox>
                  <w:txbxContent>
                    <w:p w14:paraId="134EBB58" w14:textId="77777777" w:rsidR="006F3EF2" w:rsidRDefault="006F3EF2">
                      <w:r>
                        <w:t>W=1</w:t>
                      </w:r>
                    </w:p>
                    <w:p w14:paraId="4E75D332" w14:textId="77777777" w:rsidR="006F3EF2" w:rsidRDefault="006F3EF2"/>
                  </w:txbxContent>
                </v:textbox>
                <w10:wrap type="square"/>
              </v:shape>
            </w:pict>
          </mc:Fallback>
        </mc:AlternateContent>
      </w:r>
      <w:r w:rsidR="00373DC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1BC0A5" wp14:editId="67BA6875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</wp:posOffset>
                </wp:positionV>
                <wp:extent cx="57150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D774" w14:textId="77777777" w:rsidR="006F3EF2" w:rsidRDefault="006F3EF2">
                            <w:r w:rsidRPr="00373DC6">
                              <w:rPr>
                                <w:sz w:val="22"/>
                                <w:szCs w:val="22"/>
                              </w:rPr>
                              <w:t>W=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3" type="#_x0000_t202" style="position:absolute;left:0;text-align:left;margin-left:90pt;margin-top:6pt;width:45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7Dz9E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" filled="f" stroked="f">
                <v:textbox>
                  <w:txbxContent>
                    <w:p w14:paraId="22D5D774" w14:textId="77777777" w:rsidR="006F3EF2" w:rsidRDefault="006F3EF2">
                      <w:r w:rsidRPr="00373DC6">
                        <w:rPr>
                          <w:sz w:val="22"/>
                          <w:szCs w:val="22"/>
                        </w:rPr>
                        <w:t>W=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875BB9">
        <w:rPr>
          <w:rFonts w:ascii="Times New Roman" w:hAnsi="Times New Roman" w:cs="Times New Roman"/>
          <w:sz w:val="22"/>
          <w:szCs w:val="22"/>
        </w:rPr>
        <w:t>w</w:t>
      </w:r>
      <w:proofErr w:type="gramEnd"/>
    </w:p>
    <w:p w14:paraId="592B3381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64DB5" wp14:editId="2520069A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6858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6pt;margin-top:11.35pt;width:5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A0082" wp14:editId="0CE26EC5">
                <wp:simplePos x="0" y="0"/>
                <wp:positionH relativeFrom="column">
                  <wp:posOffset>2400300</wp:posOffset>
                </wp:positionH>
                <wp:positionV relativeFrom="paragraph">
                  <wp:posOffset>144145</wp:posOffset>
                </wp:positionV>
                <wp:extent cx="800100" cy="0"/>
                <wp:effectExtent l="0" t="101600" r="381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9pt;margin-top:11.35pt;width:6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0327D" wp14:editId="195DC4B9">
                <wp:simplePos x="0" y="0"/>
                <wp:positionH relativeFrom="column">
                  <wp:posOffset>1028700</wp:posOffset>
                </wp:positionH>
                <wp:positionV relativeFrom="paragraph">
                  <wp:posOffset>144145</wp:posOffset>
                </wp:positionV>
                <wp:extent cx="6858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1pt;margin-top:11.35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63BB52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0A27B" wp14:editId="7ECD47D4">
                <wp:simplePos x="0" y="0"/>
                <wp:positionH relativeFrom="column">
                  <wp:posOffset>2057400</wp:posOffset>
                </wp:positionH>
                <wp:positionV relativeFrom="paragraph">
                  <wp:posOffset>97790</wp:posOffset>
                </wp:positionV>
                <wp:extent cx="1143000" cy="91440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.7pt" to="252pt,7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216225D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ED6A7" wp14:editId="79AD9BE2">
                <wp:simplePos x="0" y="0"/>
                <wp:positionH relativeFrom="column">
                  <wp:posOffset>3086100</wp:posOffset>
                </wp:positionH>
                <wp:positionV relativeFrom="paragraph">
                  <wp:posOffset>165735</wp:posOffset>
                </wp:positionV>
                <wp:extent cx="342900" cy="1028700"/>
                <wp:effectExtent l="50800" t="50800" r="889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3pt;margin-top:13.05pt;width:27pt;height:8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176E" wp14:editId="468980D9">
                <wp:simplePos x="0" y="0"/>
                <wp:positionH relativeFrom="column">
                  <wp:posOffset>914400</wp:posOffset>
                </wp:positionH>
                <wp:positionV relativeFrom="paragraph">
                  <wp:posOffset>165735</wp:posOffset>
                </wp:positionV>
                <wp:extent cx="914400" cy="1028700"/>
                <wp:effectExtent l="762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in;margin-top:13.05pt;width:1in;height:8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0CCEA" wp14:editId="1961FCCF">
                <wp:simplePos x="0" y="0"/>
                <wp:positionH relativeFrom="column">
                  <wp:posOffset>4914900</wp:posOffset>
                </wp:positionH>
                <wp:positionV relativeFrom="paragraph">
                  <wp:posOffset>165735</wp:posOffset>
                </wp:positionV>
                <wp:extent cx="0" cy="2286000"/>
                <wp:effectExtent l="50800" t="25400" r="76200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3.05pt" to="387pt,19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1DB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C55D5" wp14:editId="42E5B4E7">
                <wp:simplePos x="0" y="0"/>
                <wp:positionH relativeFrom="column">
                  <wp:posOffset>685800</wp:posOffset>
                </wp:positionH>
                <wp:positionV relativeFrom="paragraph">
                  <wp:posOffset>165735</wp:posOffset>
                </wp:positionV>
                <wp:extent cx="0" cy="9144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4pt;margin-top:13.05pt;width:0;height:1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NEU9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6312101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9EAAC" wp14:editId="718C7969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571500" cy="2286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867C" w14:textId="77777777" w:rsidR="006F3EF2" w:rsidRDefault="006F3EF2">
                            <w:r>
                              <w:t>W=1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4" type="#_x0000_t202" style="position:absolute;left:0;text-align:left;margin-left:270pt;margin-top:18.4pt;width:4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GU8dICAAAX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" filled="f" stroked="f">
                <v:textbox>
                  <w:txbxContent>
                    <w:p w14:paraId="1333867C" w14:textId="77777777" w:rsidR="006F3EF2" w:rsidRDefault="006F3EF2">
                      <w:r>
                        <w:t>W=1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B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AA270" wp14:editId="59D67A47">
                <wp:simplePos x="0" y="0"/>
                <wp:positionH relativeFrom="column">
                  <wp:posOffset>685800</wp:posOffset>
                </wp:positionH>
                <wp:positionV relativeFrom="paragraph">
                  <wp:posOffset>119380</wp:posOffset>
                </wp:positionV>
                <wp:extent cx="5715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847B7" w14:textId="77777777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left:0;text-align:left;margin-left:54pt;margin-top:9.4pt;width:45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Tht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" filled="f" stroked="f">
                <v:textbox>
                  <w:txbxContent>
                    <w:p w14:paraId="12D847B7" w14:textId="77777777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BE752" w14:textId="77777777" w:rsidR="00875BB9" w:rsidRDefault="00071DBB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DDC99" wp14:editId="58A49526">
                <wp:simplePos x="0" y="0"/>
                <wp:positionH relativeFrom="column">
                  <wp:posOffset>1485900</wp:posOffset>
                </wp:positionH>
                <wp:positionV relativeFrom="paragraph">
                  <wp:posOffset>67945</wp:posOffset>
                </wp:positionV>
                <wp:extent cx="5715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4B323" w14:textId="77777777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left:0;text-align:left;margin-left:117pt;margin-top:5.35pt;width:4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JQE9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" filled="f" stroked="f">
                <v:textbox>
                  <w:txbxContent>
                    <w:p w14:paraId="60A4B323" w14:textId="77777777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62B54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ABC28" wp14:editId="77DC6CA3">
                <wp:simplePos x="0" y="0"/>
                <wp:positionH relativeFrom="column">
                  <wp:posOffset>2286000</wp:posOffset>
                </wp:positionH>
                <wp:positionV relativeFrom="paragraph">
                  <wp:posOffset>140970</wp:posOffset>
                </wp:positionV>
                <wp:extent cx="5715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9631" w14:textId="69A4FEBD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left:0;text-align:left;margin-left:180pt;margin-top:11.1pt;width:45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DNKt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" filled="f" stroked="f">
                <v:textbox>
                  <w:txbxContent>
                    <w:p w14:paraId="2F939631" w14:textId="69A4FEBD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B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68ACA" wp14:editId="10A75CCC">
                <wp:simplePos x="0" y="0"/>
                <wp:positionH relativeFrom="column">
                  <wp:posOffset>-342900</wp:posOffset>
                </wp:positionH>
                <wp:positionV relativeFrom="paragraph">
                  <wp:posOffset>135890</wp:posOffset>
                </wp:positionV>
                <wp:extent cx="5715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03F4A" w14:textId="77777777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8" type="#_x0000_t202" style="position:absolute;left:0;text-align:left;margin-left:-26.95pt;margin-top:10.7pt;width:4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Kkdt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" filled="f" stroked="f">
                <v:textbox>
                  <w:txbxContent>
                    <w:p w14:paraId="29403F4A" w14:textId="77777777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68F6C8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9FC9DC" wp14:editId="4A13D798">
                <wp:simplePos x="0" y="0"/>
                <wp:positionH relativeFrom="column">
                  <wp:posOffset>685800</wp:posOffset>
                </wp:positionH>
                <wp:positionV relativeFrom="paragraph">
                  <wp:posOffset>55245</wp:posOffset>
                </wp:positionV>
                <wp:extent cx="1028700" cy="457200"/>
                <wp:effectExtent l="50800" t="25400" r="63500" b="1270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54pt;margin-top:4.35pt;width:81pt;height:3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FD01226" w14:textId="77777777" w:rsidR="00875BB9" w:rsidRDefault="00071DBB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ABE5F" wp14:editId="2A4624F8">
                <wp:simplePos x="0" y="0"/>
                <wp:positionH relativeFrom="column">
                  <wp:posOffset>3086100</wp:posOffset>
                </wp:positionH>
                <wp:positionV relativeFrom="paragraph">
                  <wp:posOffset>123190</wp:posOffset>
                </wp:positionV>
                <wp:extent cx="6858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7F72" w14:textId="77777777" w:rsidR="006F3EF2" w:rsidRDefault="006F3EF2">
                            <w:r>
                              <w:t>W=1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left:0;text-align:left;margin-left:243pt;margin-top:9.7pt;width:54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MimdI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" filled="f" stroked="f">
                <v:textbox>
                  <w:txbxContent>
                    <w:p w14:paraId="317E7F72" w14:textId="77777777" w:rsidR="006F3EF2" w:rsidRDefault="006F3EF2">
                      <w:r>
                        <w:t>W=1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50BA5" wp14:editId="3C9C92B5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AFC3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6F8B38A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left:0;text-align:left;margin-left:0;margin-top:9.7pt;width:54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99AFC3" w14:textId="77777777" w:rsidR="006F3EF2" w:rsidRDefault="006F3EF2" w:rsidP="00875BB9">
                      <w:pPr>
                        <w:jc w:val="center"/>
                      </w:pPr>
                      <w:r>
                        <w:t>E</w:t>
                      </w:r>
                    </w:p>
                    <w:p w14:paraId="46F8B38A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73DC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4F475" wp14:editId="02130A05">
                <wp:simplePos x="0" y="0"/>
                <wp:positionH relativeFrom="column">
                  <wp:posOffset>-215900</wp:posOffset>
                </wp:positionH>
                <wp:positionV relativeFrom="paragraph">
                  <wp:posOffset>-2821</wp:posOffset>
                </wp:positionV>
                <wp:extent cx="609600" cy="724181"/>
                <wp:effectExtent l="50800" t="25400" r="76200" b="11430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4181"/>
                        </a:xfrm>
                        <a:custGeom>
                          <a:avLst/>
                          <a:gdLst>
                            <a:gd name="connsiteX0" fmla="*/ 609600 w 609600"/>
                            <a:gd name="connsiteY0" fmla="*/ 330481 h 724181"/>
                            <a:gd name="connsiteX1" fmla="*/ 584200 w 609600"/>
                            <a:gd name="connsiteY1" fmla="*/ 139981 h 724181"/>
                            <a:gd name="connsiteX2" fmla="*/ 533400 w 609600"/>
                            <a:gd name="connsiteY2" fmla="*/ 63781 h 724181"/>
                            <a:gd name="connsiteX3" fmla="*/ 495300 w 609600"/>
                            <a:gd name="connsiteY3" fmla="*/ 51081 h 724181"/>
                            <a:gd name="connsiteX4" fmla="*/ 457200 w 609600"/>
                            <a:gd name="connsiteY4" fmla="*/ 12981 h 724181"/>
                            <a:gd name="connsiteX5" fmla="*/ 190500 w 609600"/>
                            <a:gd name="connsiteY5" fmla="*/ 12981 h 724181"/>
                            <a:gd name="connsiteX6" fmla="*/ 76200 w 609600"/>
                            <a:gd name="connsiteY6" fmla="*/ 76481 h 724181"/>
                            <a:gd name="connsiteX7" fmla="*/ 50800 w 609600"/>
                            <a:gd name="connsiteY7" fmla="*/ 114581 h 724181"/>
                            <a:gd name="connsiteX8" fmla="*/ 25400 w 609600"/>
                            <a:gd name="connsiteY8" fmla="*/ 203481 h 724181"/>
                            <a:gd name="connsiteX9" fmla="*/ 0 w 609600"/>
                            <a:gd name="connsiteY9" fmla="*/ 241581 h 724181"/>
                            <a:gd name="connsiteX10" fmla="*/ 12700 w 609600"/>
                            <a:gd name="connsiteY10" fmla="*/ 432081 h 724181"/>
                            <a:gd name="connsiteX11" fmla="*/ 25400 w 609600"/>
                            <a:gd name="connsiteY11" fmla="*/ 470181 h 724181"/>
                            <a:gd name="connsiteX12" fmla="*/ 63500 w 609600"/>
                            <a:gd name="connsiteY12" fmla="*/ 495581 h 724181"/>
                            <a:gd name="connsiteX13" fmla="*/ 139700 w 609600"/>
                            <a:gd name="connsiteY13" fmla="*/ 546381 h 724181"/>
                            <a:gd name="connsiteX14" fmla="*/ 215900 w 609600"/>
                            <a:gd name="connsiteY14" fmla="*/ 571781 h 724181"/>
                            <a:gd name="connsiteX15" fmla="*/ 508000 w 609600"/>
                            <a:gd name="connsiteY15" fmla="*/ 559081 h 724181"/>
                            <a:gd name="connsiteX16" fmla="*/ 520700 w 609600"/>
                            <a:gd name="connsiteY16" fmla="*/ 495581 h 724181"/>
                            <a:gd name="connsiteX17" fmla="*/ 444500 w 609600"/>
                            <a:gd name="connsiteY17" fmla="*/ 470181 h 724181"/>
                            <a:gd name="connsiteX18" fmla="*/ 406400 w 609600"/>
                            <a:gd name="connsiteY18" fmla="*/ 457481 h 724181"/>
                            <a:gd name="connsiteX19" fmla="*/ 444500 w 609600"/>
                            <a:gd name="connsiteY19" fmla="*/ 470181 h 724181"/>
                            <a:gd name="connsiteX20" fmla="*/ 520700 w 609600"/>
                            <a:gd name="connsiteY20" fmla="*/ 482881 h 724181"/>
                            <a:gd name="connsiteX21" fmla="*/ 558800 w 609600"/>
                            <a:gd name="connsiteY21" fmla="*/ 559081 h 724181"/>
                            <a:gd name="connsiteX22" fmla="*/ 520700 w 609600"/>
                            <a:gd name="connsiteY22" fmla="*/ 647981 h 724181"/>
                            <a:gd name="connsiteX23" fmla="*/ 482600 w 609600"/>
                            <a:gd name="connsiteY23" fmla="*/ 673381 h 724181"/>
                            <a:gd name="connsiteX24" fmla="*/ 457200 w 609600"/>
                            <a:gd name="connsiteY24" fmla="*/ 724181 h 724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609600" h="724181">
                              <a:moveTo>
                                <a:pt x="609600" y="330481"/>
                              </a:moveTo>
                              <a:cubicBezTo>
                                <a:pt x="601133" y="266981"/>
                                <a:pt x="601799" y="201578"/>
                                <a:pt x="584200" y="139981"/>
                              </a:cubicBezTo>
                              <a:cubicBezTo>
                                <a:pt x="575814" y="110629"/>
                                <a:pt x="562360" y="73434"/>
                                <a:pt x="533400" y="63781"/>
                              </a:cubicBezTo>
                              <a:lnTo>
                                <a:pt x="495300" y="51081"/>
                              </a:lnTo>
                              <a:cubicBezTo>
                                <a:pt x="482600" y="38381"/>
                                <a:pt x="473613" y="20275"/>
                                <a:pt x="457200" y="12981"/>
                              </a:cubicBezTo>
                              <a:cubicBezTo>
                                <a:pt x="393755" y="-15217"/>
                                <a:pt x="220024" y="11013"/>
                                <a:pt x="190500" y="12981"/>
                              </a:cubicBezTo>
                              <a:cubicBezTo>
                                <a:pt x="116881" y="37521"/>
                                <a:pt x="120071" y="23836"/>
                                <a:pt x="76200" y="76481"/>
                              </a:cubicBezTo>
                              <a:cubicBezTo>
                                <a:pt x="66429" y="88207"/>
                                <a:pt x="59267" y="101881"/>
                                <a:pt x="50800" y="114581"/>
                              </a:cubicBezTo>
                              <a:cubicBezTo>
                                <a:pt x="46731" y="130857"/>
                                <a:pt x="34510" y="185261"/>
                                <a:pt x="25400" y="203481"/>
                              </a:cubicBezTo>
                              <a:cubicBezTo>
                                <a:pt x="18574" y="217133"/>
                                <a:pt x="8467" y="228881"/>
                                <a:pt x="0" y="241581"/>
                              </a:cubicBezTo>
                              <a:cubicBezTo>
                                <a:pt x="4233" y="305081"/>
                                <a:pt x="5672" y="368829"/>
                                <a:pt x="12700" y="432081"/>
                              </a:cubicBezTo>
                              <a:cubicBezTo>
                                <a:pt x="14178" y="445386"/>
                                <a:pt x="17037" y="459728"/>
                                <a:pt x="25400" y="470181"/>
                              </a:cubicBezTo>
                              <a:cubicBezTo>
                                <a:pt x="34935" y="482100"/>
                                <a:pt x="50800" y="487114"/>
                                <a:pt x="63500" y="495581"/>
                              </a:cubicBezTo>
                              <a:cubicBezTo>
                                <a:pt x="100973" y="551790"/>
                                <a:pt x="71359" y="525879"/>
                                <a:pt x="139700" y="546381"/>
                              </a:cubicBezTo>
                              <a:cubicBezTo>
                                <a:pt x="165345" y="554074"/>
                                <a:pt x="215900" y="571781"/>
                                <a:pt x="215900" y="571781"/>
                              </a:cubicBezTo>
                              <a:cubicBezTo>
                                <a:pt x="313267" y="567548"/>
                                <a:pt x="411184" y="570252"/>
                                <a:pt x="508000" y="559081"/>
                              </a:cubicBezTo>
                              <a:cubicBezTo>
                                <a:pt x="556601" y="553473"/>
                                <a:pt x="556766" y="518122"/>
                                <a:pt x="520700" y="495581"/>
                              </a:cubicBezTo>
                              <a:cubicBezTo>
                                <a:pt x="497996" y="481391"/>
                                <a:pt x="469900" y="478648"/>
                                <a:pt x="444500" y="470181"/>
                              </a:cubicBezTo>
                              <a:lnTo>
                                <a:pt x="406400" y="457481"/>
                              </a:lnTo>
                              <a:cubicBezTo>
                                <a:pt x="406400" y="457481"/>
                                <a:pt x="431295" y="467980"/>
                                <a:pt x="444500" y="470181"/>
                              </a:cubicBezTo>
                              <a:lnTo>
                                <a:pt x="520700" y="482881"/>
                              </a:lnTo>
                              <a:cubicBezTo>
                                <a:pt x="533542" y="502144"/>
                                <a:pt x="558800" y="532791"/>
                                <a:pt x="558800" y="559081"/>
                              </a:cubicBezTo>
                              <a:cubicBezTo>
                                <a:pt x="558800" y="588228"/>
                                <a:pt x="541439" y="627242"/>
                                <a:pt x="520700" y="647981"/>
                              </a:cubicBezTo>
                              <a:cubicBezTo>
                                <a:pt x="509907" y="658774"/>
                                <a:pt x="495300" y="664914"/>
                                <a:pt x="482600" y="673381"/>
                              </a:cubicBezTo>
                              <a:cubicBezTo>
                                <a:pt x="468007" y="717161"/>
                                <a:pt x="479366" y="702015"/>
                                <a:pt x="457200" y="72418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style="position:absolute;margin-left:-16.95pt;margin-top:-.15pt;width:48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724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" path="m609600,330481c601133,266981,601799,201578,584200,139981,575814,110629,562360,73434,533400,63781l495300,51081c482600,38381,473613,20275,457200,12981,393755,-15217,220024,11013,190500,12981,116881,37521,120071,23836,76200,76481,66429,88207,59267,101881,50800,114581,46731,130857,34510,185261,25400,203481,18574,217133,8467,228881,,241581,4233,305081,5672,368829,12700,432081,14178,445386,17037,459728,25400,470181,34935,482100,50800,487114,63500,495581,100973,551790,71359,525879,139700,546381,165345,554074,215900,571781,215900,571781,313267,567548,411184,570252,508000,559081,556601,553473,556766,518122,520700,495581,497996,481391,469900,478648,444500,470181l406400,457481c406400,457481,431295,467980,444500,470181l520700,482881c533542,502144,558800,532791,558800,559081,558800,588228,541439,627242,520700,647981,509907,658774,495300,664914,482600,673381,468007,717161,479366,702015,457200,724181e" filled="f" strokecolor="#4f81bd [3204]" strokeweight="2pt">
                <v:shadow on="t" opacity="24903f" mv:blur="40000f" origin=",.5" offset="0,20000emu"/>
                <v:path arrowok="t" o:connecttype="custom" o:connectlocs="609600,330481;584200,139981;533400,63781;495300,51081;457200,12981;190500,12981;76200,76481;50800,114581;25400,203481;0,241581;12700,432081;25400,470181;63500,495581;139700,546381;215900,571781;508000,559081;520700,495581;444500,470181;406400,457481;444500,470181;520700,482881;558800,559081;520700,647981;482600,673381;457200,724181" o:connectangles="0,0,0,0,0,0,0,0,0,0,0,0,0,0,0,0,0,0,0,0,0,0,0,0,0"/>
              </v:shape>
            </w:pict>
          </mc:Fallback>
        </mc:AlternateContent>
      </w:r>
      <w:r w:rsidR="00875BB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4094E" wp14:editId="1195C49E">
                <wp:simplePos x="0" y="0"/>
                <wp:positionH relativeFrom="column">
                  <wp:posOffset>2171700</wp:posOffset>
                </wp:positionH>
                <wp:positionV relativeFrom="paragraph">
                  <wp:posOffset>162560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49E43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14:paraId="13085D83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left:0;text-align:left;margin-left:171pt;margin-top:12.8pt;width:5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149E43" w14:textId="77777777" w:rsidR="006F3EF2" w:rsidRDefault="006F3EF2" w:rsidP="00875BB9">
                      <w:pPr>
                        <w:jc w:val="center"/>
                      </w:pPr>
                      <w:r>
                        <w:t>F</w:t>
                      </w:r>
                    </w:p>
                    <w:p w14:paraId="13085D83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75BB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48C42" wp14:editId="78A595EB">
                <wp:simplePos x="0" y="0"/>
                <wp:positionH relativeFrom="column">
                  <wp:posOffset>3886200</wp:posOffset>
                </wp:positionH>
                <wp:positionV relativeFrom="paragraph">
                  <wp:posOffset>162560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378C8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4E1D72D0" w14:textId="77777777" w:rsidR="006F3EF2" w:rsidRDefault="006F3EF2" w:rsidP="00875B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2" style="position:absolute;left:0;text-align:left;margin-left:306pt;margin-top:12.8pt;width:54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6378C8" w14:textId="77777777" w:rsidR="006F3EF2" w:rsidRDefault="006F3EF2" w:rsidP="00875BB9">
                      <w:pPr>
                        <w:jc w:val="center"/>
                      </w:pPr>
                      <w:r>
                        <w:t>G</w:t>
                      </w:r>
                    </w:p>
                    <w:p w14:paraId="4E1D72D0" w14:textId="77777777" w:rsidR="006F3EF2" w:rsidRDefault="006F3EF2" w:rsidP="00875BB9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z</w:t>
                      </w:r>
                      <w:proofErr w:type="gramEnd"/>
                      <w:r>
                        <w:t>=1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C551E2F" w14:textId="177B4A51" w:rsidR="00875BB9" w:rsidRDefault="001172D2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53F54" wp14:editId="7D28B8C8">
                <wp:simplePos x="0" y="0"/>
                <wp:positionH relativeFrom="column">
                  <wp:posOffset>1714500</wp:posOffset>
                </wp:positionH>
                <wp:positionV relativeFrom="paragraph">
                  <wp:posOffset>55245</wp:posOffset>
                </wp:positionV>
                <wp:extent cx="6858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34995" w14:textId="77777777" w:rsidR="006F3EF2" w:rsidRDefault="006F3EF2">
                            <w:r>
                              <w:t>W=1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left:0;text-align:left;margin-left:135pt;margin-top:4.35pt;width:54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Z5V9I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" filled="f" stroked="f">
                <v:textbox>
                  <w:txbxContent>
                    <w:p w14:paraId="33E34995" w14:textId="77777777" w:rsidR="006F3EF2" w:rsidRDefault="006F3EF2">
                      <w:r>
                        <w:t>W=1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73DDDE" w14:textId="0EB3817D" w:rsidR="00875BB9" w:rsidRDefault="00D5752E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CF9E0" wp14:editId="7EEB0DEB">
                <wp:simplePos x="0" y="0"/>
                <wp:positionH relativeFrom="column">
                  <wp:posOffset>3200400</wp:posOffset>
                </wp:positionH>
                <wp:positionV relativeFrom="paragraph">
                  <wp:posOffset>123190</wp:posOffset>
                </wp:positionV>
                <wp:extent cx="1028700" cy="0"/>
                <wp:effectExtent l="76200" t="101600" r="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2pt;margin-top:9.7pt;width:8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01383F7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1E0D7" wp14:editId="039B6450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14859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1pt;margin-top:6.05pt;width:117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7BA4703" w14:textId="77777777" w:rsidR="00875BB9" w:rsidRDefault="008371EF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3FA1F" wp14:editId="457F65C8">
                <wp:simplePos x="0" y="0"/>
                <wp:positionH relativeFrom="column">
                  <wp:posOffset>3200400</wp:posOffset>
                </wp:positionH>
                <wp:positionV relativeFrom="paragraph">
                  <wp:posOffset>30480</wp:posOffset>
                </wp:positionV>
                <wp:extent cx="1028700" cy="5080"/>
                <wp:effectExtent l="0" t="101600" r="38100" b="1727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2pt;margin-top:2.4pt;width:81pt;height: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1DB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08080" wp14:editId="4DFE75FB">
                <wp:simplePos x="0" y="0"/>
                <wp:positionH relativeFrom="column">
                  <wp:posOffset>3314700</wp:posOffset>
                </wp:positionH>
                <wp:positionV relativeFrom="paragraph">
                  <wp:posOffset>30480</wp:posOffset>
                </wp:positionV>
                <wp:extent cx="6858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E774" w14:textId="77777777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left:0;text-align:left;margin-left:261pt;margin-top:2.4pt;width:54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PfdI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" filled="f" stroked="f">
                <v:textbox>
                  <w:txbxContent>
                    <w:p w14:paraId="6382E774" w14:textId="77777777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32558" w14:textId="3A84B5C8" w:rsidR="00875BB9" w:rsidRDefault="001172D2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62FC2" wp14:editId="301DB2D6">
                <wp:simplePos x="0" y="0"/>
                <wp:positionH relativeFrom="column">
                  <wp:posOffset>1257300</wp:posOffset>
                </wp:positionH>
                <wp:positionV relativeFrom="paragraph">
                  <wp:posOffset>98425</wp:posOffset>
                </wp:positionV>
                <wp:extent cx="9144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89FB6" w14:textId="77777777" w:rsidR="006F3EF2" w:rsidRDefault="006F3EF2">
                            <w:r>
                              <w:t>W=0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left:0;text-align:left;margin-left:99pt;margin-top:7.75pt;width:1in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PrjdA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" filled="f" stroked="f">
                <v:textbox>
                  <w:txbxContent>
                    <w:p w14:paraId="61389FB6" w14:textId="77777777" w:rsidR="006F3EF2" w:rsidRDefault="006F3EF2">
                      <w:r>
                        <w:t>W=0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1E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102F7" wp14:editId="5FDB7CF8">
                <wp:simplePos x="0" y="0"/>
                <wp:positionH relativeFrom="column">
                  <wp:posOffset>4686300</wp:posOffset>
                </wp:positionH>
                <wp:positionV relativeFrom="paragraph">
                  <wp:posOffset>103505</wp:posOffset>
                </wp:positionV>
                <wp:extent cx="0" cy="337820"/>
                <wp:effectExtent l="50800" t="25400" r="76200" b="939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8.15pt" to="369pt,3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371E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61BA0" wp14:editId="3C6E8152">
                <wp:simplePos x="0" y="0"/>
                <wp:positionH relativeFrom="column">
                  <wp:posOffset>685800</wp:posOffset>
                </wp:positionH>
                <wp:positionV relativeFrom="paragraph">
                  <wp:posOffset>103505</wp:posOffset>
                </wp:positionV>
                <wp:extent cx="0" cy="566420"/>
                <wp:effectExtent l="127000" t="50800" r="101600" b="939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4pt;margin-top:8.15pt;width:0;height:44.6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71E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40978" wp14:editId="103E887C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228600" cy="337820"/>
                <wp:effectExtent l="76200" t="50800" r="76200" b="939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in;margin-top:8.15pt;width:18pt;height:26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AFC5FFC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EFB172B" w14:textId="77777777" w:rsidR="00875BB9" w:rsidRDefault="00D5752E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A56B0" wp14:editId="7A6C9D63">
                <wp:simplePos x="0" y="0"/>
                <wp:positionH relativeFrom="column">
                  <wp:posOffset>1143000</wp:posOffset>
                </wp:positionH>
                <wp:positionV relativeFrom="paragraph">
                  <wp:posOffset>120015</wp:posOffset>
                </wp:positionV>
                <wp:extent cx="3543300" cy="0"/>
                <wp:effectExtent l="50800" t="25400" r="635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45pt" to="369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1B4B78C" w14:textId="77777777" w:rsidR="00875BB9" w:rsidRDefault="00875BB9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CF2310D" w14:textId="23489263" w:rsidR="00875BB9" w:rsidRDefault="001172D2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49AC9" wp14:editId="0CDAAD4B">
                <wp:simplePos x="0" y="0"/>
                <wp:positionH relativeFrom="column">
                  <wp:posOffset>1943100</wp:posOffset>
                </wp:positionH>
                <wp:positionV relativeFrom="paragraph">
                  <wp:posOffset>27305</wp:posOffset>
                </wp:positionV>
                <wp:extent cx="8001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E18AD" w14:textId="3EF6D6EE" w:rsidR="006F3EF2" w:rsidRDefault="006F3EF2">
                            <w:r>
                              <w:t>W=0</w:t>
                            </w:r>
                          </w:p>
                          <w:p w14:paraId="41BE5CB1" w14:textId="77777777" w:rsidR="006F3EF2" w:rsidRDefault="006F3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6" type="#_x0000_t202" style="position:absolute;left:0;text-align:left;margin-left:153pt;margin-top:2.15pt;width:63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/lV9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" filled="f" stroked="f">
                <v:textbox>
                  <w:txbxContent>
                    <w:p w14:paraId="796E18AD" w14:textId="3EF6D6EE" w:rsidR="006F3EF2" w:rsidRDefault="006F3EF2">
                      <w:r>
                        <w:t>W=0</w:t>
                      </w:r>
                    </w:p>
                    <w:p w14:paraId="41BE5CB1" w14:textId="77777777" w:rsidR="006F3EF2" w:rsidRDefault="006F3EF2"/>
                  </w:txbxContent>
                </v:textbox>
                <w10:wrap type="square"/>
              </v:shape>
            </w:pict>
          </mc:Fallback>
        </mc:AlternateContent>
      </w:r>
      <w:r w:rsidR="00071DB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EDE1F" wp14:editId="07FC082F">
                <wp:simplePos x="0" y="0"/>
                <wp:positionH relativeFrom="column">
                  <wp:posOffset>685800</wp:posOffset>
                </wp:positionH>
                <wp:positionV relativeFrom="paragraph">
                  <wp:posOffset>27305</wp:posOffset>
                </wp:positionV>
                <wp:extent cx="42291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.15pt" to="387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250AC98" w14:textId="77777777" w:rsidR="00D5752E" w:rsidRDefault="00D5752E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BFA1A22" w14:textId="77777777" w:rsidR="00D5752E" w:rsidRDefault="00D5752E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7C3D7A2" w14:textId="77777777" w:rsidR="00AF1170" w:rsidRDefault="00AF1170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F3448E1" w14:textId="77777777" w:rsidR="00AF1170" w:rsidRDefault="00AF1170" w:rsidP="00875BB9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4C97F2A" w14:textId="77777777" w:rsidR="00875BB9" w:rsidRPr="00AF1170" w:rsidRDefault="00875BB9" w:rsidP="00875BB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75BB9">
        <w:rPr>
          <w:rFonts w:ascii="Times New Roman" w:hAnsi="Times New Roman" w:cs="Times New Roman"/>
          <w:sz w:val="22"/>
          <w:szCs w:val="22"/>
        </w:rPr>
        <w:t xml:space="preserve">Provide the state assignment table for your diagram from (2). </w:t>
      </w:r>
      <w:r w:rsidRPr="00875BB9">
        <w:rPr>
          <w:rFonts w:ascii="Times New Roman" w:hAnsi="Times New Roman" w:cs="Times New Roman"/>
          <w:b/>
          <w:bCs/>
          <w:i/>
          <w:iCs/>
          <w:sz w:val="22"/>
          <w:szCs w:val="22"/>
        </w:rPr>
        <w:t>(6)</w:t>
      </w:r>
    </w:p>
    <w:p w14:paraId="03DCB04A" w14:textId="77777777" w:rsidR="00AF1170" w:rsidRDefault="00AF1170" w:rsidP="0021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733"/>
        <w:gridCol w:w="2213"/>
        <w:gridCol w:w="2213"/>
        <w:gridCol w:w="2213"/>
      </w:tblGrid>
      <w:tr w:rsidR="00E6591F" w14:paraId="08E5657B" w14:textId="77777777" w:rsidTr="00E6591F">
        <w:trPr>
          <w:jc w:val="center"/>
        </w:trPr>
        <w:tc>
          <w:tcPr>
            <w:tcW w:w="2217" w:type="dxa"/>
            <w:gridSpan w:val="2"/>
            <w:vMerge w:val="restart"/>
          </w:tcPr>
          <w:p w14:paraId="7321230E" w14:textId="705FA912" w:rsidR="00E6591F" w:rsidRDefault="00E6591F" w:rsidP="00E659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4426" w:type="dxa"/>
            <w:gridSpan w:val="2"/>
          </w:tcPr>
          <w:p w14:paraId="483A00B9" w14:textId="00EF306B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2213" w:type="dxa"/>
            <w:vMerge w:val="restart"/>
          </w:tcPr>
          <w:p w14:paraId="743AA553" w14:textId="5CA5331F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z</w:t>
            </w:r>
            <w:proofErr w:type="gramEnd"/>
          </w:p>
        </w:tc>
      </w:tr>
      <w:tr w:rsidR="00E6591F" w14:paraId="6F49F8D7" w14:textId="77777777" w:rsidTr="00E6591F">
        <w:trPr>
          <w:trHeight w:val="297"/>
          <w:jc w:val="center"/>
        </w:trPr>
        <w:tc>
          <w:tcPr>
            <w:tcW w:w="2217" w:type="dxa"/>
            <w:gridSpan w:val="2"/>
            <w:vMerge/>
          </w:tcPr>
          <w:p w14:paraId="27C4C4E9" w14:textId="45C10BEC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14:paraId="45D9AC0D" w14:textId="330A289C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</w:t>
            </w:r>
            <w:proofErr w:type="gramEnd"/>
            <w:r>
              <w:rPr>
                <w:rFonts w:ascii="Times New Roman" w:hAnsi="Times New Roman" w:cs="Times New Roman"/>
              </w:rPr>
              <w:t xml:space="preserve"> = 0</w:t>
            </w:r>
          </w:p>
        </w:tc>
        <w:tc>
          <w:tcPr>
            <w:tcW w:w="2213" w:type="dxa"/>
          </w:tcPr>
          <w:p w14:paraId="4AAA4950" w14:textId="651F9182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</w:t>
            </w:r>
            <w:proofErr w:type="gramEnd"/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2213" w:type="dxa"/>
            <w:vMerge/>
          </w:tcPr>
          <w:p w14:paraId="01CB4CB2" w14:textId="77777777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91F" w14:paraId="3A1ED83D" w14:textId="77777777" w:rsidTr="00E6591F">
        <w:trPr>
          <w:trHeight w:val="440"/>
          <w:jc w:val="center"/>
        </w:trPr>
        <w:tc>
          <w:tcPr>
            <w:tcW w:w="484" w:type="dxa"/>
          </w:tcPr>
          <w:p w14:paraId="622C7A0E" w14:textId="77777777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14:paraId="5F536059" w14:textId="19F331B5" w:rsidR="00E6591F" w:rsidRDefault="00E6591F" w:rsidP="00E659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y</w:t>
            </w:r>
            <w:proofErr w:type="gramEnd"/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  <w:t>2 y1 y0</w:t>
            </w:r>
          </w:p>
        </w:tc>
        <w:tc>
          <w:tcPr>
            <w:tcW w:w="2213" w:type="dxa"/>
          </w:tcPr>
          <w:p w14:paraId="1CA41A70" w14:textId="158BE773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 Y1 Y0</w:t>
            </w:r>
          </w:p>
        </w:tc>
        <w:tc>
          <w:tcPr>
            <w:tcW w:w="2213" w:type="dxa"/>
          </w:tcPr>
          <w:p w14:paraId="5E9707F0" w14:textId="268A21AE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 Y1 Y0</w:t>
            </w:r>
          </w:p>
        </w:tc>
        <w:tc>
          <w:tcPr>
            <w:tcW w:w="2213" w:type="dxa"/>
            <w:vMerge/>
          </w:tcPr>
          <w:p w14:paraId="63186671" w14:textId="77777777" w:rsidR="00E6591F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3E93" w14:paraId="44B9D0E7" w14:textId="77777777" w:rsidTr="00E6591F">
        <w:trPr>
          <w:jc w:val="center"/>
        </w:trPr>
        <w:tc>
          <w:tcPr>
            <w:tcW w:w="484" w:type="dxa"/>
          </w:tcPr>
          <w:p w14:paraId="03DC4872" w14:textId="1E533D33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33" w:type="dxa"/>
          </w:tcPr>
          <w:p w14:paraId="40BB7C22" w14:textId="6AB9E5D2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213" w:type="dxa"/>
          </w:tcPr>
          <w:p w14:paraId="34D3FD07" w14:textId="635FE6EC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439ED78D" w14:textId="0618AA2B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13" w:type="dxa"/>
          </w:tcPr>
          <w:p w14:paraId="3FC0062D" w14:textId="2FCFE487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E93" w14:paraId="40A30F10" w14:textId="77777777" w:rsidTr="00E6591F">
        <w:trPr>
          <w:jc w:val="center"/>
        </w:trPr>
        <w:tc>
          <w:tcPr>
            <w:tcW w:w="484" w:type="dxa"/>
          </w:tcPr>
          <w:p w14:paraId="278FFE9E" w14:textId="7A5F91C9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33" w:type="dxa"/>
          </w:tcPr>
          <w:p w14:paraId="38D2A3BF" w14:textId="78B29F26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13" w:type="dxa"/>
          </w:tcPr>
          <w:p w14:paraId="5A27BEED" w14:textId="712AE6D7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41D46789" w14:textId="7B44D676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213" w:type="dxa"/>
          </w:tcPr>
          <w:p w14:paraId="0C94B9A8" w14:textId="557EEC2E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E93" w14:paraId="4623DC67" w14:textId="77777777" w:rsidTr="00E6591F">
        <w:trPr>
          <w:jc w:val="center"/>
        </w:trPr>
        <w:tc>
          <w:tcPr>
            <w:tcW w:w="484" w:type="dxa"/>
          </w:tcPr>
          <w:p w14:paraId="4A85B905" w14:textId="3F68B811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33" w:type="dxa"/>
          </w:tcPr>
          <w:p w14:paraId="64F167B7" w14:textId="77906A4A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213" w:type="dxa"/>
          </w:tcPr>
          <w:p w14:paraId="0717D75A" w14:textId="15E6B0A8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38AD45B4" w14:textId="1AE45878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213" w:type="dxa"/>
          </w:tcPr>
          <w:p w14:paraId="6A57D218" w14:textId="01377216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E93" w14:paraId="34E19CA1" w14:textId="77777777" w:rsidTr="00E6591F">
        <w:trPr>
          <w:jc w:val="center"/>
        </w:trPr>
        <w:tc>
          <w:tcPr>
            <w:tcW w:w="484" w:type="dxa"/>
          </w:tcPr>
          <w:p w14:paraId="68CB34A8" w14:textId="2F6A3B52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33" w:type="dxa"/>
          </w:tcPr>
          <w:p w14:paraId="186F55B0" w14:textId="7A4A91E4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213" w:type="dxa"/>
          </w:tcPr>
          <w:p w14:paraId="56AFF7AF" w14:textId="4E13DBE5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37BDC892" w14:textId="4522A0C7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213" w:type="dxa"/>
          </w:tcPr>
          <w:p w14:paraId="06C45445" w14:textId="47207382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3E93" w14:paraId="4F6E221A" w14:textId="77777777" w:rsidTr="00E6591F">
        <w:trPr>
          <w:jc w:val="center"/>
        </w:trPr>
        <w:tc>
          <w:tcPr>
            <w:tcW w:w="484" w:type="dxa"/>
          </w:tcPr>
          <w:p w14:paraId="4E42A3DB" w14:textId="197275C9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33" w:type="dxa"/>
          </w:tcPr>
          <w:p w14:paraId="207B5A8F" w14:textId="19CBBF28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6D94DA74" w14:textId="3FEB7D09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028D8270" w14:textId="5C7EBA13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213" w:type="dxa"/>
          </w:tcPr>
          <w:p w14:paraId="09D1C48E" w14:textId="42FC20F0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E93" w14:paraId="11895D1B" w14:textId="77777777" w:rsidTr="00E6591F">
        <w:trPr>
          <w:jc w:val="center"/>
        </w:trPr>
        <w:tc>
          <w:tcPr>
            <w:tcW w:w="484" w:type="dxa"/>
          </w:tcPr>
          <w:p w14:paraId="4F1F17DA" w14:textId="571D4DF3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3" w:type="dxa"/>
          </w:tcPr>
          <w:p w14:paraId="184E9CA8" w14:textId="38712797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213" w:type="dxa"/>
          </w:tcPr>
          <w:p w14:paraId="76E2DDA2" w14:textId="482896CA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213" w:type="dxa"/>
          </w:tcPr>
          <w:p w14:paraId="785D8F14" w14:textId="04B54532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213" w:type="dxa"/>
          </w:tcPr>
          <w:p w14:paraId="3846DC97" w14:textId="5D886CE7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E93" w14:paraId="4920517D" w14:textId="77777777" w:rsidTr="00E6591F">
        <w:trPr>
          <w:jc w:val="center"/>
        </w:trPr>
        <w:tc>
          <w:tcPr>
            <w:tcW w:w="484" w:type="dxa"/>
          </w:tcPr>
          <w:p w14:paraId="7D655CA9" w14:textId="689AC5A6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33" w:type="dxa"/>
          </w:tcPr>
          <w:p w14:paraId="339021DF" w14:textId="68089F53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213" w:type="dxa"/>
          </w:tcPr>
          <w:p w14:paraId="34A0AA2B" w14:textId="582D9906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13" w:type="dxa"/>
          </w:tcPr>
          <w:p w14:paraId="12AD0752" w14:textId="392C3DEC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213" w:type="dxa"/>
          </w:tcPr>
          <w:p w14:paraId="12FE8426" w14:textId="55C6D254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3E93" w14:paraId="55CE5B8B" w14:textId="77777777" w:rsidTr="00E6591F">
        <w:trPr>
          <w:jc w:val="center"/>
        </w:trPr>
        <w:tc>
          <w:tcPr>
            <w:tcW w:w="484" w:type="dxa"/>
          </w:tcPr>
          <w:p w14:paraId="4D8AB848" w14:textId="149D6F90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733" w:type="dxa"/>
          </w:tcPr>
          <w:p w14:paraId="7F3D83F0" w14:textId="2DD51A54" w:rsidR="00213E93" w:rsidRDefault="00213E93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13" w:type="dxa"/>
          </w:tcPr>
          <w:p w14:paraId="5DCC806A" w14:textId="7E6BBC03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ddd</w:t>
            </w:r>
            <w:proofErr w:type="spellEnd"/>
            <w:proofErr w:type="gramEnd"/>
          </w:p>
        </w:tc>
        <w:tc>
          <w:tcPr>
            <w:tcW w:w="2213" w:type="dxa"/>
          </w:tcPr>
          <w:p w14:paraId="09674FAF" w14:textId="71504765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ddd</w:t>
            </w:r>
            <w:proofErr w:type="spellEnd"/>
            <w:proofErr w:type="gramEnd"/>
          </w:p>
        </w:tc>
        <w:tc>
          <w:tcPr>
            <w:tcW w:w="2213" w:type="dxa"/>
          </w:tcPr>
          <w:p w14:paraId="5B6892A3" w14:textId="477FB662" w:rsidR="00213E93" w:rsidRDefault="00E6591F" w:rsidP="00213E9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proofErr w:type="gramEnd"/>
          </w:p>
        </w:tc>
      </w:tr>
    </w:tbl>
    <w:p w14:paraId="4F832CDB" w14:textId="77777777" w:rsidR="00875BB9" w:rsidRDefault="00875BB9" w:rsidP="00875B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65CAB71" w14:textId="77777777" w:rsidR="00875BB9" w:rsidRDefault="00875BB9" w:rsidP="00875B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C2A0A35" w14:textId="77777777" w:rsidR="00875BB9" w:rsidRDefault="00875BB9" w:rsidP="00875B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D66C58" w14:textId="77777777" w:rsidR="00875BB9" w:rsidRPr="00875BB9" w:rsidRDefault="00875BB9" w:rsidP="00875B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40744AF" w14:textId="77777777" w:rsidR="00875BB9" w:rsidRPr="00A75D86" w:rsidRDefault="00875BB9" w:rsidP="00875BB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Using the state table below, give the equation for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i/>
          <w:iCs/>
          <w:sz w:val="22"/>
          <w:szCs w:val="22"/>
        </w:rPr>
        <w:t>Y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. Assume sequential encoding and DFFs. Show all of your work.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(10)</w:t>
      </w:r>
    </w:p>
    <w:p w14:paraId="2F9BC25E" w14:textId="77777777" w:rsidR="00A75D86" w:rsidRDefault="00A75D86" w:rsidP="00A75D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C52636" w14:textId="4F5D7558" w:rsidR="00A75D86" w:rsidRDefault="00906ED2" w:rsidP="00A75D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Y0 = w`[y1’ y0 + y1y0] + </w:t>
      </w:r>
      <w:proofErr w:type="gramStart"/>
      <w:r>
        <w:rPr>
          <w:rFonts w:ascii="Times New Roman" w:hAnsi="Times New Roman" w:cs="Times New Roman"/>
        </w:rPr>
        <w:t>w[</w:t>
      </w:r>
      <w:proofErr w:type="gramEnd"/>
      <w:r>
        <w:rPr>
          <w:rFonts w:ascii="Times New Roman" w:hAnsi="Times New Roman" w:cs="Times New Roman"/>
        </w:rPr>
        <w:t>y1y0’]</w:t>
      </w:r>
    </w:p>
    <w:p w14:paraId="55A3889E" w14:textId="77676273" w:rsidR="006A6BB2" w:rsidRPr="00A75D86" w:rsidRDefault="006A6BB2" w:rsidP="00A75D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= </w:t>
      </w:r>
      <w:proofErr w:type="gramStart"/>
      <w:r>
        <w:rPr>
          <w:rFonts w:ascii="Times New Roman" w:hAnsi="Times New Roman" w:cs="Times New Roman"/>
        </w:rPr>
        <w:t>w</w:t>
      </w:r>
      <w:proofErr w:type="gramEnd"/>
      <w:r>
        <w:rPr>
          <w:rFonts w:ascii="Times New Roman" w:hAnsi="Times New Roman" w:cs="Times New Roman"/>
        </w:rPr>
        <w:t>’[y0(y1+y1’)] + wy1y0’</w:t>
      </w:r>
    </w:p>
    <w:p w14:paraId="05E2C9D1" w14:textId="7FCCECC3" w:rsidR="00875BB9" w:rsidRDefault="006A6BB2" w:rsidP="00875BB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w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’[y0(1)] + wy1y0’</w:t>
      </w:r>
    </w:p>
    <w:p w14:paraId="73A3F9FC" w14:textId="5B3A16FB" w:rsidR="006A6BB2" w:rsidRDefault="006A6BB2" w:rsidP="00875BB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=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w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’y0 + wy1y0’</w:t>
      </w:r>
    </w:p>
    <w:p w14:paraId="5E908D4C" w14:textId="77777777" w:rsidR="006A6BB2" w:rsidRDefault="006A6BB2" w:rsidP="00875BB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898EF3" w14:textId="77777777" w:rsidR="006A6BB2" w:rsidRDefault="006A6BB2" w:rsidP="00875BB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6864FB0A" w14:textId="13DA129D" w:rsidR="00875BB9" w:rsidRDefault="006F3EF2" w:rsidP="00875BB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z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= w’[y1y0’] + w[y1’y0 + y1y0’ + y1y0]</w:t>
      </w:r>
    </w:p>
    <w:p w14:paraId="487E9F78" w14:textId="4A7C9A36" w:rsidR="006F3EF2" w:rsidRDefault="0079086A" w:rsidP="00875BB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= </w:t>
      </w:r>
      <w:proofErr w:type="gramStart"/>
      <w:r>
        <w:rPr>
          <w:rFonts w:ascii="Times New Roman" w:hAnsi="Times New Roman" w:cs="Times New Roman"/>
          <w:sz w:val="22"/>
          <w:szCs w:val="22"/>
        </w:rPr>
        <w:t>w</w:t>
      </w:r>
      <w:proofErr w:type="gramEnd"/>
      <w:r>
        <w:rPr>
          <w:rFonts w:ascii="Times New Roman" w:hAnsi="Times New Roman" w:cs="Times New Roman"/>
          <w:sz w:val="22"/>
          <w:szCs w:val="22"/>
        </w:rPr>
        <w:t>’</w:t>
      </w:r>
      <w:r w:rsidR="006F3EF2">
        <w:rPr>
          <w:rFonts w:ascii="Times New Roman" w:hAnsi="Times New Roman" w:cs="Times New Roman"/>
          <w:sz w:val="22"/>
          <w:szCs w:val="22"/>
        </w:rPr>
        <w:t>y1y0’ + w[y1’y0 + y1(y0’ + y0)]</w:t>
      </w:r>
    </w:p>
    <w:p w14:paraId="04FF9D9B" w14:textId="78FE5516" w:rsidR="00875BB9" w:rsidRPr="00875BB9" w:rsidRDefault="006F3EF2" w:rsidP="00875BB9">
      <w:r>
        <w:t xml:space="preserve">   = </w:t>
      </w:r>
      <w:proofErr w:type="gramStart"/>
      <w:r w:rsidR="0079086A">
        <w:rPr>
          <w:rFonts w:ascii="Times New Roman" w:hAnsi="Times New Roman" w:cs="Times New Roman"/>
          <w:sz w:val="22"/>
          <w:szCs w:val="22"/>
        </w:rPr>
        <w:t>w</w:t>
      </w:r>
      <w:proofErr w:type="gramEnd"/>
      <w:r w:rsidR="0079086A">
        <w:rPr>
          <w:rFonts w:ascii="Times New Roman" w:hAnsi="Times New Roman" w:cs="Times New Roman"/>
          <w:sz w:val="22"/>
          <w:szCs w:val="22"/>
        </w:rPr>
        <w:t>’</w:t>
      </w:r>
      <w:r w:rsidR="0079086A">
        <w:rPr>
          <w:rFonts w:ascii="Times New Roman" w:hAnsi="Times New Roman" w:cs="Times New Roman"/>
          <w:sz w:val="22"/>
          <w:szCs w:val="22"/>
        </w:rPr>
        <w:t>y1y0’ +</w:t>
      </w:r>
      <w:r w:rsidR="0079086A">
        <w:rPr>
          <w:rFonts w:ascii="Times New Roman" w:hAnsi="Times New Roman" w:cs="Times New Roman"/>
          <w:sz w:val="22"/>
          <w:szCs w:val="22"/>
        </w:rPr>
        <w:t xml:space="preserve"> w[y1’y0 + y1(1)]</w:t>
      </w:r>
    </w:p>
    <w:p w14:paraId="5D4DF728" w14:textId="7826E65B" w:rsidR="00DC3F56" w:rsidRDefault="0079086A">
      <w:pPr>
        <w:rPr>
          <w:rFonts w:ascii="Times New Roman" w:hAnsi="Times New Roman" w:cs="Times New Roman"/>
          <w:sz w:val="22"/>
          <w:szCs w:val="22"/>
        </w:rPr>
      </w:pPr>
      <w:r>
        <w:t xml:space="preserve">   = </w:t>
      </w:r>
      <w:proofErr w:type="gramStart"/>
      <w:r>
        <w:rPr>
          <w:rFonts w:ascii="Times New Roman" w:hAnsi="Times New Roman" w:cs="Times New Roman"/>
          <w:sz w:val="22"/>
          <w:szCs w:val="22"/>
        </w:rPr>
        <w:t>w</w:t>
      </w:r>
      <w:proofErr w:type="gramEnd"/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y1y0’ +</w:t>
      </w:r>
      <w:r>
        <w:rPr>
          <w:rFonts w:ascii="Times New Roman" w:hAnsi="Times New Roman" w:cs="Times New Roman"/>
          <w:sz w:val="22"/>
          <w:szCs w:val="22"/>
        </w:rPr>
        <w:t xml:space="preserve"> w[y1’y0 + y1]</w:t>
      </w:r>
    </w:p>
    <w:p w14:paraId="076023DA" w14:textId="349FFBC8" w:rsidR="0079086A" w:rsidRDefault="0079086A">
      <w:r>
        <w:rPr>
          <w:rFonts w:ascii="Times New Roman" w:hAnsi="Times New Roman" w:cs="Times New Roman"/>
          <w:sz w:val="22"/>
          <w:szCs w:val="22"/>
        </w:rPr>
        <w:t xml:space="preserve">  = w’</w:t>
      </w:r>
      <w:r>
        <w:rPr>
          <w:rFonts w:ascii="Times New Roman" w:hAnsi="Times New Roman" w:cs="Times New Roman"/>
          <w:sz w:val="22"/>
          <w:szCs w:val="22"/>
        </w:rPr>
        <w:t>y1y0’ +</w:t>
      </w:r>
      <w:r>
        <w:rPr>
          <w:rFonts w:ascii="Times New Roman" w:hAnsi="Times New Roman" w:cs="Times New Roman"/>
          <w:sz w:val="22"/>
          <w:szCs w:val="22"/>
        </w:rPr>
        <w:t xml:space="preserve"> w(y1 + y0)</w:t>
      </w:r>
      <w:bookmarkStart w:id="0" w:name="_GoBack"/>
      <w:bookmarkEnd w:id="0"/>
    </w:p>
    <w:sectPr w:rsidR="0079086A" w:rsidSect="00875BB9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AEE15" w14:textId="77777777" w:rsidR="006F3EF2" w:rsidRDefault="006F3EF2" w:rsidP="00875BB9">
      <w:r>
        <w:separator/>
      </w:r>
    </w:p>
  </w:endnote>
  <w:endnote w:type="continuationSeparator" w:id="0">
    <w:p w14:paraId="61105997" w14:textId="77777777" w:rsidR="006F3EF2" w:rsidRDefault="006F3EF2" w:rsidP="0087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29A09" w14:textId="77777777" w:rsidR="006F3EF2" w:rsidRDefault="006F3EF2" w:rsidP="00875BB9">
      <w:r>
        <w:separator/>
      </w:r>
    </w:p>
  </w:footnote>
  <w:footnote w:type="continuationSeparator" w:id="0">
    <w:p w14:paraId="4E7356EA" w14:textId="77777777" w:rsidR="006F3EF2" w:rsidRDefault="006F3EF2" w:rsidP="00875B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CB50" w14:textId="77777777" w:rsidR="006F3EF2" w:rsidRDefault="006F3EF2">
    <w:pPr>
      <w:pStyle w:val="Header"/>
    </w:pPr>
    <w:r>
      <w:tab/>
    </w:r>
    <w:r>
      <w:tab/>
      <w:t>Drew Smith</w:t>
    </w:r>
  </w:p>
  <w:p w14:paraId="05CAA57E" w14:textId="77777777" w:rsidR="006F3EF2" w:rsidRDefault="006F3EF2">
    <w:pPr>
      <w:pStyle w:val="Header"/>
    </w:pPr>
    <w:r>
      <w:tab/>
    </w:r>
    <w:r>
      <w:tab/>
      <w:t>CDA3100</w:t>
    </w:r>
  </w:p>
  <w:p w14:paraId="4A3B75C4" w14:textId="77777777" w:rsidR="006F3EF2" w:rsidRDefault="006F3EF2">
    <w:pPr>
      <w:pStyle w:val="Header"/>
    </w:pPr>
    <w:r>
      <w:tab/>
    </w:r>
    <w:r>
      <w:tab/>
      <w:t>4/23/2015</w:t>
    </w:r>
  </w:p>
  <w:p w14:paraId="6621B35F" w14:textId="77777777" w:rsidR="006F3EF2" w:rsidRDefault="006F3EF2">
    <w:pPr>
      <w:pStyle w:val="Header"/>
    </w:pPr>
    <w:r>
      <w:tab/>
    </w:r>
    <w:r>
      <w:tab/>
      <w:t>Assignment 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B9"/>
    <w:rsid w:val="00071DBB"/>
    <w:rsid w:val="001172D2"/>
    <w:rsid w:val="00212086"/>
    <w:rsid w:val="00213E93"/>
    <w:rsid w:val="00373DC6"/>
    <w:rsid w:val="0046319B"/>
    <w:rsid w:val="006A6BB2"/>
    <w:rsid w:val="006F3EF2"/>
    <w:rsid w:val="0079086A"/>
    <w:rsid w:val="008371EF"/>
    <w:rsid w:val="00875BB9"/>
    <w:rsid w:val="00906ED2"/>
    <w:rsid w:val="00A75D86"/>
    <w:rsid w:val="00AF1170"/>
    <w:rsid w:val="00D5752E"/>
    <w:rsid w:val="00DC3F56"/>
    <w:rsid w:val="00E6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69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BB9"/>
  </w:style>
  <w:style w:type="paragraph" w:styleId="Footer">
    <w:name w:val="footer"/>
    <w:basedOn w:val="Normal"/>
    <w:link w:val="FooterChar"/>
    <w:uiPriority w:val="99"/>
    <w:unhideWhenUsed/>
    <w:rsid w:val="00875B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BB9"/>
  </w:style>
  <w:style w:type="paragraph" w:styleId="ListParagraph">
    <w:name w:val="List Paragraph"/>
    <w:basedOn w:val="Normal"/>
    <w:uiPriority w:val="34"/>
    <w:qFormat/>
    <w:rsid w:val="00875BB9"/>
    <w:pPr>
      <w:ind w:left="720"/>
      <w:contextualSpacing/>
    </w:pPr>
  </w:style>
  <w:style w:type="table" w:styleId="TableGrid">
    <w:name w:val="Table Grid"/>
    <w:basedOn w:val="TableNormal"/>
    <w:uiPriority w:val="59"/>
    <w:rsid w:val="00AF1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BB9"/>
  </w:style>
  <w:style w:type="paragraph" w:styleId="Footer">
    <w:name w:val="footer"/>
    <w:basedOn w:val="Normal"/>
    <w:link w:val="FooterChar"/>
    <w:uiPriority w:val="99"/>
    <w:unhideWhenUsed/>
    <w:rsid w:val="00875B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BB9"/>
  </w:style>
  <w:style w:type="paragraph" w:styleId="ListParagraph">
    <w:name w:val="List Paragraph"/>
    <w:basedOn w:val="Normal"/>
    <w:uiPriority w:val="34"/>
    <w:qFormat/>
    <w:rsid w:val="00875BB9"/>
    <w:pPr>
      <w:ind w:left="720"/>
      <w:contextualSpacing/>
    </w:pPr>
  </w:style>
  <w:style w:type="table" w:styleId="TableGrid">
    <w:name w:val="Table Grid"/>
    <w:basedOn w:val="TableNormal"/>
    <w:uiPriority w:val="59"/>
    <w:rsid w:val="00AF1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8</cp:revision>
  <dcterms:created xsi:type="dcterms:W3CDTF">2015-04-23T15:07:00Z</dcterms:created>
  <dcterms:modified xsi:type="dcterms:W3CDTF">2015-04-23T23:32:00Z</dcterms:modified>
</cp:coreProperties>
</file>