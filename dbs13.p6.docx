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B273E0" w14:textId="77777777" w:rsidR="00514B70" w:rsidRDefault="00514B70" w:rsidP="00514B70">
      <w:pPr>
        <w:widowControl w:val="0"/>
        <w:autoSpaceDE w:val="0"/>
        <w:autoSpaceDN w:val="0"/>
        <w:adjustRightInd w:val="0"/>
        <w:jc w:val="center"/>
        <w:rPr>
          <w:rFonts w:ascii="Times" w:hAnsi="Times" w:cs="Times"/>
          <w:sz w:val="20"/>
          <w:szCs w:val="20"/>
        </w:rPr>
      </w:pPr>
      <w:r>
        <w:rPr>
          <w:rFonts w:ascii="Times" w:hAnsi="Times" w:cs="Times"/>
          <w:b/>
          <w:bCs/>
          <w:sz w:val="20"/>
          <w:szCs w:val="20"/>
        </w:rPr>
        <w:t>Assignment 06</w:t>
      </w:r>
    </w:p>
    <w:p w14:paraId="20143E94" w14:textId="77777777" w:rsidR="00514B70" w:rsidRDefault="00514B70" w:rsidP="00514B70">
      <w:pPr>
        <w:widowControl w:val="0"/>
        <w:autoSpaceDE w:val="0"/>
        <w:autoSpaceDN w:val="0"/>
        <w:adjustRightInd w:val="0"/>
        <w:jc w:val="center"/>
        <w:rPr>
          <w:rFonts w:ascii="Times" w:hAnsi="Times" w:cs="Times"/>
          <w:sz w:val="20"/>
          <w:szCs w:val="20"/>
        </w:rPr>
      </w:pPr>
      <w:r>
        <w:rPr>
          <w:rFonts w:ascii="Times" w:hAnsi="Times" w:cs="Times"/>
          <w:sz w:val="20"/>
          <w:szCs w:val="20"/>
        </w:rPr>
        <w:t>Assigned: 03/19/15</w:t>
      </w:r>
      <w:r>
        <w:rPr>
          <w:rFonts w:ascii="Times" w:hAnsi="Times" w:cs="Times"/>
          <w:sz w:val="20"/>
          <w:szCs w:val="20"/>
        </w:rPr>
        <w:tab/>
        <w:t>Due: 04/12/15</w:t>
      </w:r>
    </w:p>
    <w:p w14:paraId="43B18450" w14:textId="77777777" w:rsidR="00514B70" w:rsidRDefault="00514B70" w:rsidP="00514B70">
      <w:pPr>
        <w:widowControl w:val="0"/>
        <w:autoSpaceDE w:val="0"/>
        <w:autoSpaceDN w:val="0"/>
        <w:adjustRightInd w:val="0"/>
        <w:jc w:val="both"/>
        <w:rPr>
          <w:rFonts w:ascii="Times New Roman" w:hAnsi="Times New Roman" w:cs="Times New Roman"/>
          <w:sz w:val="20"/>
          <w:szCs w:val="20"/>
        </w:rPr>
      </w:pPr>
    </w:p>
    <w:p w14:paraId="0C2DD505" w14:textId="77777777" w:rsidR="00514B70" w:rsidRDefault="00514B70" w:rsidP="00514B70">
      <w:pPr>
        <w:widowControl w:val="0"/>
        <w:autoSpaceDE w:val="0"/>
        <w:autoSpaceDN w:val="0"/>
        <w:adjustRightInd w:val="0"/>
        <w:rPr>
          <w:rFonts w:ascii="Times New Roman" w:hAnsi="Times New Roman" w:cs="Times New Roman"/>
        </w:rPr>
      </w:pPr>
    </w:p>
    <w:p w14:paraId="5551E021" w14:textId="77777777" w:rsidR="00514B70" w:rsidRPr="00514B70" w:rsidRDefault="00B64009" w:rsidP="00B64009">
      <w:pPr>
        <w:widowControl w:val="0"/>
        <w:tabs>
          <w:tab w:val="left" w:pos="220"/>
          <w:tab w:val="left" w:pos="720"/>
        </w:tabs>
        <w:autoSpaceDE w:val="0"/>
        <w:autoSpaceDN w:val="0"/>
        <w:adjustRightInd w:val="0"/>
        <w:jc w:val="both"/>
        <w:rPr>
          <w:rFonts w:ascii="Times New Roman" w:hAnsi="Times New Roman" w:cs="Times New Roman"/>
          <w:sz w:val="22"/>
          <w:szCs w:val="22"/>
        </w:rPr>
      </w:pPr>
      <w:r>
        <w:rPr>
          <w:rFonts w:ascii="Times New Roman" w:hAnsi="Times New Roman" w:cs="Times New Roman"/>
          <w:sz w:val="22"/>
          <w:szCs w:val="22"/>
        </w:rPr>
        <w:t xml:space="preserve">1a.    </w:t>
      </w:r>
      <w:r w:rsidR="00514B70">
        <w:rPr>
          <w:rFonts w:ascii="Times New Roman" w:hAnsi="Times New Roman" w:cs="Times New Roman"/>
          <w:sz w:val="22"/>
          <w:szCs w:val="22"/>
        </w:rPr>
        <w:t xml:space="preserve">Show how to perform the operation (23 / 9) using the optimized division algorithm. Assume the operands are 6b instead of 32b (be sure that you adjust all of the registers appropriately). You must show each step, from initialization to the final product. </w:t>
      </w:r>
      <w:r w:rsidR="00514B70">
        <w:rPr>
          <w:rFonts w:ascii="Times New Roman" w:hAnsi="Times New Roman" w:cs="Times New Roman"/>
          <w:b/>
          <w:bCs/>
          <w:i/>
          <w:iCs/>
          <w:sz w:val="22"/>
          <w:szCs w:val="22"/>
        </w:rPr>
        <w:t>(8)</w:t>
      </w:r>
      <w:r w:rsidR="00514B70" w:rsidRPr="00514B70">
        <w:rPr>
          <w:rFonts w:ascii="Times New Roman" w:hAnsi="Times New Roman" w:cs="Times New Roman"/>
          <w:color w:val="000000"/>
          <w:sz w:val="22"/>
          <w:szCs w:val="22"/>
        </w:rPr>
        <w:t xml:space="preserve">  </w:t>
      </w:r>
      <w:r w:rsidR="00514B70" w:rsidRPr="00514B70">
        <w:rPr>
          <w:rFonts w:ascii="Cambria" w:hAnsi="Cambria" w:cs="Cambria"/>
        </w:rPr>
        <w:t xml:space="preserve">   </w:t>
      </w:r>
    </w:p>
    <w:p w14:paraId="41103E7C" w14:textId="77777777" w:rsidR="00514B70" w:rsidRDefault="00514B70" w:rsidP="00514B70">
      <w:pPr>
        <w:widowControl w:val="0"/>
        <w:tabs>
          <w:tab w:val="left" w:pos="220"/>
          <w:tab w:val="left" w:pos="720"/>
        </w:tabs>
        <w:autoSpaceDE w:val="0"/>
        <w:autoSpaceDN w:val="0"/>
        <w:adjustRightInd w:val="0"/>
        <w:jc w:val="both"/>
        <w:rPr>
          <w:rFonts w:ascii="Cambria" w:hAnsi="Cambria" w:cs="Cambria"/>
        </w:rPr>
      </w:pPr>
    </w:p>
    <w:p w14:paraId="2739F57D" w14:textId="77777777" w:rsidR="00514B70" w:rsidRDefault="00514B70" w:rsidP="00514B70">
      <w:pPr>
        <w:widowControl w:val="0"/>
        <w:tabs>
          <w:tab w:val="left" w:pos="220"/>
          <w:tab w:val="left" w:pos="720"/>
        </w:tabs>
        <w:autoSpaceDE w:val="0"/>
        <w:autoSpaceDN w:val="0"/>
        <w:adjustRightInd w:val="0"/>
        <w:ind w:left="720"/>
        <w:jc w:val="both"/>
        <w:rPr>
          <w:rFonts w:ascii="Cambria" w:hAnsi="Cambria" w:cs="Cambria"/>
        </w:rPr>
      </w:pPr>
      <w:r>
        <w:rPr>
          <w:rFonts w:ascii="Cambria" w:hAnsi="Cambria" w:cs="Cambria"/>
        </w:rPr>
        <w:t xml:space="preserve">  Remainder</w:t>
      </w:r>
      <w:r>
        <w:rPr>
          <w:rFonts w:ascii="Cambria" w:hAnsi="Cambria" w:cs="Cambria"/>
        </w:rPr>
        <w:tab/>
      </w:r>
      <w:r>
        <w:rPr>
          <w:rFonts w:ascii="Cambria" w:hAnsi="Cambria" w:cs="Cambria"/>
        </w:rPr>
        <w:tab/>
        <w:t xml:space="preserve">                  Quotient</w:t>
      </w:r>
      <w:r>
        <w:rPr>
          <w:rFonts w:ascii="Cambria" w:hAnsi="Cambria" w:cs="Cambria"/>
        </w:rPr>
        <w:tab/>
      </w:r>
      <w:r>
        <w:rPr>
          <w:rFonts w:ascii="Cambria" w:hAnsi="Cambria" w:cs="Cambria"/>
        </w:rPr>
        <w:tab/>
      </w:r>
      <w:r>
        <w:rPr>
          <w:rFonts w:ascii="Cambria" w:hAnsi="Cambria" w:cs="Cambria"/>
        </w:rPr>
        <w:tab/>
        <w:t xml:space="preserve">       Divisor</w:t>
      </w:r>
    </w:p>
    <w:tbl>
      <w:tblPr>
        <w:tblW w:w="0" w:type="auto"/>
        <w:tblBorders>
          <w:top w:val="single" w:sz="4" w:space="0" w:color="BFBFBF"/>
          <w:left w:val="single" w:sz="4" w:space="0" w:color="BFBFBF"/>
          <w:right w:val="single" w:sz="4" w:space="0" w:color="BFBFBF"/>
        </w:tblBorders>
        <w:tblLayout w:type="fixed"/>
        <w:tblLook w:val="0000" w:firstRow="0" w:lastRow="0" w:firstColumn="0" w:lastColumn="0" w:noHBand="0" w:noVBand="0"/>
      </w:tblPr>
      <w:tblGrid>
        <w:gridCol w:w="2952"/>
        <w:gridCol w:w="2952"/>
        <w:gridCol w:w="2952"/>
      </w:tblGrid>
      <w:tr w:rsidR="00514B70" w14:paraId="03162BDA" w14:textId="77777777">
        <w:tblPrEx>
          <w:tblCellMar>
            <w:top w:w="0" w:type="dxa"/>
            <w:bottom w:w="0" w:type="dxa"/>
          </w:tblCellMar>
        </w:tblPrEx>
        <w:tc>
          <w:tcPr>
            <w:tcW w:w="2952" w:type="dxa"/>
            <w:tcBorders>
              <w:top w:val="single" w:sz="4" w:space="0" w:color="BFBFBF"/>
              <w:bottom w:val="single" w:sz="4" w:space="0" w:color="BFBFBF"/>
              <w:right w:val="single" w:sz="4" w:space="0" w:color="BFBFBF"/>
            </w:tcBorders>
            <w:tcMar>
              <w:top w:w="100" w:type="nil"/>
              <w:right w:w="100" w:type="nil"/>
            </w:tcMar>
          </w:tcPr>
          <w:p w14:paraId="758B7919" w14:textId="77777777" w:rsidR="00514B70" w:rsidRDefault="00514B70" w:rsidP="00514B70">
            <w:pPr>
              <w:widowControl w:val="0"/>
              <w:autoSpaceDE w:val="0"/>
              <w:autoSpaceDN w:val="0"/>
              <w:adjustRightInd w:val="0"/>
              <w:jc w:val="center"/>
              <w:rPr>
                <w:rFonts w:ascii="Cambria" w:hAnsi="Cambria" w:cs="Cambria"/>
              </w:rPr>
            </w:pPr>
            <w:r>
              <w:rPr>
                <w:rFonts w:ascii="Cambria" w:hAnsi="Cambria" w:cs="Cambria"/>
              </w:rPr>
              <w:t>000000 010111</w:t>
            </w:r>
          </w:p>
        </w:tc>
        <w:tc>
          <w:tcPr>
            <w:tcW w:w="2952"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02B1B93C" w14:textId="77777777" w:rsidR="00514B70" w:rsidRDefault="00514B70" w:rsidP="00514B70">
            <w:pPr>
              <w:widowControl w:val="0"/>
              <w:autoSpaceDE w:val="0"/>
              <w:autoSpaceDN w:val="0"/>
              <w:adjustRightInd w:val="0"/>
              <w:jc w:val="center"/>
              <w:rPr>
                <w:rFonts w:ascii="Cambria" w:hAnsi="Cambria" w:cs="Cambria"/>
              </w:rPr>
            </w:pPr>
            <w:r>
              <w:rPr>
                <w:rFonts w:ascii="Cambria" w:hAnsi="Cambria" w:cs="Cambria"/>
              </w:rPr>
              <w:t>000000</w:t>
            </w:r>
          </w:p>
        </w:tc>
        <w:tc>
          <w:tcPr>
            <w:tcW w:w="2952" w:type="dxa"/>
            <w:tcBorders>
              <w:top w:val="single" w:sz="4" w:space="0" w:color="BFBFBF"/>
              <w:left w:val="single" w:sz="4" w:space="0" w:color="BFBFBF"/>
              <w:bottom w:val="single" w:sz="4" w:space="0" w:color="BFBFBF"/>
            </w:tcBorders>
            <w:tcMar>
              <w:top w:w="100" w:type="nil"/>
              <w:right w:w="100" w:type="nil"/>
            </w:tcMar>
          </w:tcPr>
          <w:p w14:paraId="771BDDBA" w14:textId="77777777" w:rsidR="00514B70" w:rsidRDefault="00514B70" w:rsidP="00514B70">
            <w:pPr>
              <w:widowControl w:val="0"/>
              <w:autoSpaceDE w:val="0"/>
              <w:autoSpaceDN w:val="0"/>
              <w:adjustRightInd w:val="0"/>
              <w:jc w:val="center"/>
              <w:rPr>
                <w:rFonts w:ascii="Cambria" w:hAnsi="Cambria" w:cs="Cambria"/>
              </w:rPr>
            </w:pPr>
            <w:r>
              <w:rPr>
                <w:rFonts w:ascii="Cambria" w:hAnsi="Cambria" w:cs="Cambria"/>
              </w:rPr>
              <w:t>001001 000000</w:t>
            </w:r>
          </w:p>
        </w:tc>
      </w:tr>
      <w:tr w:rsidR="00514B70" w14:paraId="26985B40" w14:textId="77777777">
        <w:tblPrEx>
          <w:tblBorders>
            <w:top w:val="none" w:sz="0" w:space="0" w:color="auto"/>
          </w:tblBorders>
          <w:tblCellMar>
            <w:top w:w="0" w:type="dxa"/>
            <w:bottom w:w="0" w:type="dxa"/>
          </w:tblCellMar>
        </w:tblPrEx>
        <w:tc>
          <w:tcPr>
            <w:tcW w:w="2952" w:type="dxa"/>
            <w:tcBorders>
              <w:top w:val="single" w:sz="4" w:space="0" w:color="BFBFBF"/>
              <w:bottom w:val="single" w:sz="4" w:space="0" w:color="BFBFBF"/>
              <w:right w:val="single" w:sz="4" w:space="0" w:color="BFBFBF"/>
            </w:tcBorders>
            <w:tcMar>
              <w:top w:w="100" w:type="nil"/>
              <w:right w:w="100" w:type="nil"/>
            </w:tcMar>
          </w:tcPr>
          <w:p w14:paraId="049CF762" w14:textId="77777777" w:rsidR="00514B70" w:rsidRDefault="00514B70" w:rsidP="00514B70">
            <w:pPr>
              <w:widowControl w:val="0"/>
              <w:autoSpaceDE w:val="0"/>
              <w:autoSpaceDN w:val="0"/>
              <w:adjustRightInd w:val="0"/>
              <w:jc w:val="center"/>
              <w:rPr>
                <w:rFonts w:ascii="Cambria" w:hAnsi="Cambria" w:cs="Cambria"/>
              </w:rPr>
            </w:pPr>
            <w:r>
              <w:rPr>
                <w:rFonts w:ascii="Cambria" w:hAnsi="Cambria" w:cs="Cambria"/>
              </w:rPr>
              <w:t>110111 010111</w:t>
            </w:r>
          </w:p>
        </w:tc>
        <w:tc>
          <w:tcPr>
            <w:tcW w:w="2952"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14CB0C06" w14:textId="77777777" w:rsidR="00514B70" w:rsidRDefault="00514B70" w:rsidP="00514B70">
            <w:pPr>
              <w:widowControl w:val="0"/>
              <w:autoSpaceDE w:val="0"/>
              <w:autoSpaceDN w:val="0"/>
              <w:adjustRightInd w:val="0"/>
              <w:jc w:val="center"/>
              <w:rPr>
                <w:rFonts w:ascii="Cambria" w:hAnsi="Cambria" w:cs="Cambria"/>
              </w:rPr>
            </w:pPr>
            <w:r>
              <w:rPr>
                <w:rFonts w:ascii="Cambria" w:hAnsi="Cambria" w:cs="Cambria"/>
              </w:rPr>
              <w:t>000000</w:t>
            </w:r>
          </w:p>
        </w:tc>
        <w:tc>
          <w:tcPr>
            <w:tcW w:w="2952" w:type="dxa"/>
            <w:tcBorders>
              <w:top w:val="single" w:sz="4" w:space="0" w:color="BFBFBF"/>
              <w:left w:val="single" w:sz="4" w:space="0" w:color="BFBFBF"/>
              <w:bottom w:val="single" w:sz="4" w:space="0" w:color="BFBFBF"/>
            </w:tcBorders>
            <w:tcMar>
              <w:top w:w="100" w:type="nil"/>
              <w:right w:w="100" w:type="nil"/>
            </w:tcMar>
          </w:tcPr>
          <w:p w14:paraId="4C990D19" w14:textId="77777777" w:rsidR="00514B70" w:rsidRDefault="00514B70" w:rsidP="00514B70">
            <w:pPr>
              <w:widowControl w:val="0"/>
              <w:autoSpaceDE w:val="0"/>
              <w:autoSpaceDN w:val="0"/>
              <w:adjustRightInd w:val="0"/>
              <w:jc w:val="center"/>
              <w:rPr>
                <w:rFonts w:ascii="Cambria" w:hAnsi="Cambria" w:cs="Cambria"/>
              </w:rPr>
            </w:pPr>
            <w:r>
              <w:rPr>
                <w:rFonts w:ascii="Cambria" w:hAnsi="Cambria" w:cs="Cambria"/>
              </w:rPr>
              <w:t>001001 000000</w:t>
            </w:r>
          </w:p>
        </w:tc>
      </w:tr>
      <w:tr w:rsidR="00514B70" w14:paraId="36B7B9DC" w14:textId="77777777">
        <w:tblPrEx>
          <w:tblBorders>
            <w:top w:val="none" w:sz="0" w:space="0" w:color="auto"/>
          </w:tblBorders>
          <w:tblCellMar>
            <w:top w:w="0" w:type="dxa"/>
            <w:bottom w:w="0" w:type="dxa"/>
          </w:tblCellMar>
        </w:tblPrEx>
        <w:tc>
          <w:tcPr>
            <w:tcW w:w="2952" w:type="dxa"/>
            <w:tcBorders>
              <w:top w:val="single" w:sz="4" w:space="0" w:color="BFBFBF"/>
              <w:bottom w:val="single" w:sz="4" w:space="0" w:color="BFBFBF"/>
              <w:right w:val="single" w:sz="4" w:space="0" w:color="BFBFBF"/>
            </w:tcBorders>
            <w:tcMar>
              <w:top w:w="100" w:type="nil"/>
              <w:right w:w="100" w:type="nil"/>
            </w:tcMar>
          </w:tcPr>
          <w:p w14:paraId="3DF17C45" w14:textId="77777777" w:rsidR="00514B70" w:rsidRDefault="00514B70" w:rsidP="00514B70">
            <w:pPr>
              <w:widowControl w:val="0"/>
              <w:autoSpaceDE w:val="0"/>
              <w:autoSpaceDN w:val="0"/>
              <w:adjustRightInd w:val="0"/>
              <w:jc w:val="center"/>
              <w:rPr>
                <w:rFonts w:ascii="Cambria" w:hAnsi="Cambria" w:cs="Cambria"/>
              </w:rPr>
            </w:pPr>
            <w:r>
              <w:rPr>
                <w:rFonts w:ascii="Cambria" w:hAnsi="Cambria" w:cs="Cambria"/>
              </w:rPr>
              <w:t>000000 010111</w:t>
            </w:r>
          </w:p>
        </w:tc>
        <w:tc>
          <w:tcPr>
            <w:tcW w:w="2952"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74392A9F" w14:textId="77777777" w:rsidR="00514B70" w:rsidRDefault="00514B70" w:rsidP="00514B70">
            <w:pPr>
              <w:widowControl w:val="0"/>
              <w:autoSpaceDE w:val="0"/>
              <w:autoSpaceDN w:val="0"/>
              <w:adjustRightInd w:val="0"/>
              <w:jc w:val="center"/>
              <w:rPr>
                <w:rFonts w:ascii="Cambria" w:hAnsi="Cambria" w:cs="Cambria"/>
              </w:rPr>
            </w:pPr>
            <w:r>
              <w:rPr>
                <w:rFonts w:ascii="Cambria" w:hAnsi="Cambria" w:cs="Cambria"/>
              </w:rPr>
              <w:t>000000</w:t>
            </w:r>
          </w:p>
        </w:tc>
        <w:tc>
          <w:tcPr>
            <w:tcW w:w="2952" w:type="dxa"/>
            <w:tcBorders>
              <w:top w:val="single" w:sz="4" w:space="0" w:color="BFBFBF"/>
              <w:left w:val="single" w:sz="4" w:space="0" w:color="BFBFBF"/>
              <w:bottom w:val="single" w:sz="4" w:space="0" w:color="BFBFBF"/>
            </w:tcBorders>
            <w:tcMar>
              <w:top w:w="100" w:type="nil"/>
              <w:right w:w="100" w:type="nil"/>
            </w:tcMar>
          </w:tcPr>
          <w:p w14:paraId="50250182" w14:textId="77777777" w:rsidR="00514B70" w:rsidRDefault="00514B70" w:rsidP="00514B70">
            <w:pPr>
              <w:widowControl w:val="0"/>
              <w:autoSpaceDE w:val="0"/>
              <w:autoSpaceDN w:val="0"/>
              <w:adjustRightInd w:val="0"/>
              <w:jc w:val="center"/>
              <w:rPr>
                <w:rFonts w:ascii="Cambria" w:hAnsi="Cambria" w:cs="Cambria"/>
              </w:rPr>
            </w:pPr>
            <w:r>
              <w:rPr>
                <w:rFonts w:ascii="Cambria" w:hAnsi="Cambria" w:cs="Cambria"/>
              </w:rPr>
              <w:t>000100 100000</w:t>
            </w:r>
          </w:p>
        </w:tc>
      </w:tr>
      <w:tr w:rsidR="00514B70" w14:paraId="48E903F4" w14:textId="77777777">
        <w:tblPrEx>
          <w:tblBorders>
            <w:top w:val="none" w:sz="0" w:space="0" w:color="auto"/>
          </w:tblBorders>
          <w:tblCellMar>
            <w:top w:w="0" w:type="dxa"/>
            <w:bottom w:w="0" w:type="dxa"/>
          </w:tblCellMar>
        </w:tblPrEx>
        <w:tc>
          <w:tcPr>
            <w:tcW w:w="2952" w:type="dxa"/>
            <w:tcBorders>
              <w:top w:val="single" w:sz="4" w:space="0" w:color="BFBFBF"/>
              <w:bottom w:val="single" w:sz="4" w:space="0" w:color="BFBFBF"/>
              <w:right w:val="single" w:sz="4" w:space="0" w:color="BFBFBF"/>
            </w:tcBorders>
            <w:tcMar>
              <w:top w:w="100" w:type="nil"/>
              <w:right w:w="100" w:type="nil"/>
            </w:tcMar>
          </w:tcPr>
          <w:p w14:paraId="4161FA66" w14:textId="77777777" w:rsidR="00514B70" w:rsidRDefault="00514B70" w:rsidP="00514B70">
            <w:pPr>
              <w:widowControl w:val="0"/>
              <w:autoSpaceDE w:val="0"/>
              <w:autoSpaceDN w:val="0"/>
              <w:adjustRightInd w:val="0"/>
              <w:jc w:val="center"/>
              <w:rPr>
                <w:rFonts w:ascii="Cambria" w:hAnsi="Cambria" w:cs="Cambria"/>
              </w:rPr>
            </w:pPr>
            <w:r>
              <w:rPr>
                <w:rFonts w:ascii="Cambria" w:hAnsi="Cambria" w:cs="Cambria"/>
              </w:rPr>
              <w:t>111011 101011</w:t>
            </w:r>
          </w:p>
        </w:tc>
        <w:tc>
          <w:tcPr>
            <w:tcW w:w="2952"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66CFEDD9" w14:textId="77777777" w:rsidR="00514B70" w:rsidRDefault="00514B70" w:rsidP="00514B70">
            <w:pPr>
              <w:widowControl w:val="0"/>
              <w:autoSpaceDE w:val="0"/>
              <w:autoSpaceDN w:val="0"/>
              <w:adjustRightInd w:val="0"/>
              <w:jc w:val="center"/>
              <w:rPr>
                <w:rFonts w:ascii="Cambria" w:hAnsi="Cambria" w:cs="Cambria"/>
              </w:rPr>
            </w:pPr>
            <w:r>
              <w:rPr>
                <w:rFonts w:ascii="Cambria" w:hAnsi="Cambria" w:cs="Cambria"/>
              </w:rPr>
              <w:t>000000</w:t>
            </w:r>
          </w:p>
        </w:tc>
        <w:tc>
          <w:tcPr>
            <w:tcW w:w="2952" w:type="dxa"/>
            <w:tcBorders>
              <w:top w:val="single" w:sz="4" w:space="0" w:color="BFBFBF"/>
              <w:left w:val="single" w:sz="4" w:space="0" w:color="BFBFBF"/>
              <w:bottom w:val="single" w:sz="4" w:space="0" w:color="BFBFBF"/>
            </w:tcBorders>
            <w:tcMar>
              <w:top w:w="100" w:type="nil"/>
              <w:right w:w="100" w:type="nil"/>
            </w:tcMar>
          </w:tcPr>
          <w:p w14:paraId="51E49305" w14:textId="77777777" w:rsidR="00514B70" w:rsidRDefault="00514B70" w:rsidP="00514B70">
            <w:pPr>
              <w:widowControl w:val="0"/>
              <w:autoSpaceDE w:val="0"/>
              <w:autoSpaceDN w:val="0"/>
              <w:adjustRightInd w:val="0"/>
              <w:jc w:val="center"/>
              <w:rPr>
                <w:rFonts w:ascii="Cambria" w:hAnsi="Cambria" w:cs="Cambria"/>
              </w:rPr>
            </w:pPr>
            <w:r>
              <w:rPr>
                <w:rFonts w:ascii="Cambria" w:hAnsi="Cambria" w:cs="Cambria"/>
              </w:rPr>
              <w:t>000100 100000</w:t>
            </w:r>
          </w:p>
        </w:tc>
      </w:tr>
      <w:tr w:rsidR="00514B70" w14:paraId="32767417" w14:textId="77777777">
        <w:tblPrEx>
          <w:tblBorders>
            <w:top w:val="none" w:sz="0" w:space="0" w:color="auto"/>
          </w:tblBorders>
          <w:tblCellMar>
            <w:top w:w="0" w:type="dxa"/>
            <w:bottom w:w="0" w:type="dxa"/>
          </w:tblCellMar>
        </w:tblPrEx>
        <w:tc>
          <w:tcPr>
            <w:tcW w:w="2952" w:type="dxa"/>
            <w:tcBorders>
              <w:top w:val="single" w:sz="4" w:space="0" w:color="BFBFBF"/>
              <w:bottom w:val="single" w:sz="4" w:space="0" w:color="BFBFBF"/>
              <w:right w:val="single" w:sz="4" w:space="0" w:color="BFBFBF"/>
            </w:tcBorders>
            <w:tcMar>
              <w:top w:w="100" w:type="nil"/>
              <w:right w:w="100" w:type="nil"/>
            </w:tcMar>
          </w:tcPr>
          <w:p w14:paraId="2E497904" w14:textId="77777777" w:rsidR="00514B70" w:rsidRDefault="00514B70" w:rsidP="00514B70">
            <w:pPr>
              <w:widowControl w:val="0"/>
              <w:autoSpaceDE w:val="0"/>
              <w:autoSpaceDN w:val="0"/>
              <w:adjustRightInd w:val="0"/>
              <w:jc w:val="center"/>
              <w:rPr>
                <w:rFonts w:ascii="Cambria" w:hAnsi="Cambria" w:cs="Cambria"/>
              </w:rPr>
            </w:pPr>
            <w:r>
              <w:rPr>
                <w:rFonts w:ascii="Cambria" w:hAnsi="Cambria" w:cs="Cambria"/>
              </w:rPr>
              <w:t>000000 010111</w:t>
            </w:r>
          </w:p>
        </w:tc>
        <w:tc>
          <w:tcPr>
            <w:tcW w:w="2952"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53B44BF8" w14:textId="77777777" w:rsidR="00514B70" w:rsidRDefault="00514B70" w:rsidP="00514B70">
            <w:pPr>
              <w:widowControl w:val="0"/>
              <w:autoSpaceDE w:val="0"/>
              <w:autoSpaceDN w:val="0"/>
              <w:adjustRightInd w:val="0"/>
              <w:jc w:val="center"/>
              <w:rPr>
                <w:rFonts w:ascii="Cambria" w:hAnsi="Cambria" w:cs="Cambria"/>
              </w:rPr>
            </w:pPr>
            <w:r>
              <w:rPr>
                <w:rFonts w:ascii="Cambria" w:hAnsi="Cambria" w:cs="Cambria"/>
              </w:rPr>
              <w:t>000000</w:t>
            </w:r>
          </w:p>
        </w:tc>
        <w:tc>
          <w:tcPr>
            <w:tcW w:w="2952" w:type="dxa"/>
            <w:tcBorders>
              <w:top w:val="single" w:sz="4" w:space="0" w:color="BFBFBF"/>
              <w:left w:val="single" w:sz="4" w:space="0" w:color="BFBFBF"/>
              <w:bottom w:val="single" w:sz="4" w:space="0" w:color="BFBFBF"/>
            </w:tcBorders>
            <w:tcMar>
              <w:top w:w="100" w:type="nil"/>
              <w:right w:w="100" w:type="nil"/>
            </w:tcMar>
          </w:tcPr>
          <w:p w14:paraId="46D347CE" w14:textId="77777777" w:rsidR="00514B70" w:rsidRDefault="00514B70" w:rsidP="00514B70">
            <w:pPr>
              <w:widowControl w:val="0"/>
              <w:autoSpaceDE w:val="0"/>
              <w:autoSpaceDN w:val="0"/>
              <w:adjustRightInd w:val="0"/>
              <w:jc w:val="center"/>
              <w:rPr>
                <w:rFonts w:ascii="Cambria" w:hAnsi="Cambria" w:cs="Cambria"/>
              </w:rPr>
            </w:pPr>
            <w:r>
              <w:rPr>
                <w:rFonts w:ascii="Cambria" w:hAnsi="Cambria" w:cs="Cambria"/>
              </w:rPr>
              <w:t>000010 010000</w:t>
            </w:r>
          </w:p>
        </w:tc>
      </w:tr>
      <w:tr w:rsidR="00514B70" w14:paraId="23816D30" w14:textId="77777777">
        <w:tblPrEx>
          <w:tblBorders>
            <w:top w:val="none" w:sz="0" w:space="0" w:color="auto"/>
          </w:tblBorders>
          <w:tblCellMar>
            <w:top w:w="0" w:type="dxa"/>
            <w:bottom w:w="0" w:type="dxa"/>
          </w:tblCellMar>
        </w:tblPrEx>
        <w:tc>
          <w:tcPr>
            <w:tcW w:w="2952" w:type="dxa"/>
            <w:tcBorders>
              <w:top w:val="single" w:sz="4" w:space="0" w:color="BFBFBF"/>
              <w:bottom w:val="single" w:sz="4" w:space="0" w:color="BFBFBF"/>
              <w:right w:val="single" w:sz="4" w:space="0" w:color="BFBFBF"/>
            </w:tcBorders>
            <w:tcMar>
              <w:top w:w="100" w:type="nil"/>
              <w:right w:w="100" w:type="nil"/>
            </w:tcMar>
          </w:tcPr>
          <w:p w14:paraId="0550706C" w14:textId="77777777" w:rsidR="00514B70" w:rsidRDefault="00514B70" w:rsidP="00514B70">
            <w:pPr>
              <w:widowControl w:val="0"/>
              <w:autoSpaceDE w:val="0"/>
              <w:autoSpaceDN w:val="0"/>
              <w:adjustRightInd w:val="0"/>
              <w:jc w:val="center"/>
              <w:rPr>
                <w:rFonts w:ascii="Cambria" w:hAnsi="Cambria" w:cs="Cambria"/>
              </w:rPr>
            </w:pPr>
            <w:r>
              <w:rPr>
                <w:rFonts w:ascii="Cambria" w:hAnsi="Cambria" w:cs="Cambria"/>
              </w:rPr>
              <w:t>111110 000111</w:t>
            </w:r>
          </w:p>
        </w:tc>
        <w:tc>
          <w:tcPr>
            <w:tcW w:w="2952"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79F59F72" w14:textId="77777777" w:rsidR="00514B70" w:rsidRDefault="00514B70" w:rsidP="00514B70">
            <w:pPr>
              <w:widowControl w:val="0"/>
              <w:autoSpaceDE w:val="0"/>
              <w:autoSpaceDN w:val="0"/>
              <w:adjustRightInd w:val="0"/>
              <w:jc w:val="center"/>
              <w:rPr>
                <w:rFonts w:ascii="Cambria" w:hAnsi="Cambria" w:cs="Cambria"/>
              </w:rPr>
            </w:pPr>
            <w:r>
              <w:rPr>
                <w:rFonts w:ascii="Cambria" w:hAnsi="Cambria" w:cs="Cambria"/>
              </w:rPr>
              <w:t>000000</w:t>
            </w:r>
          </w:p>
        </w:tc>
        <w:tc>
          <w:tcPr>
            <w:tcW w:w="2952" w:type="dxa"/>
            <w:tcBorders>
              <w:top w:val="single" w:sz="4" w:space="0" w:color="BFBFBF"/>
              <w:left w:val="single" w:sz="4" w:space="0" w:color="BFBFBF"/>
              <w:bottom w:val="single" w:sz="4" w:space="0" w:color="BFBFBF"/>
            </w:tcBorders>
            <w:tcMar>
              <w:top w:w="100" w:type="nil"/>
              <w:right w:w="100" w:type="nil"/>
            </w:tcMar>
          </w:tcPr>
          <w:p w14:paraId="5EF2CBCD" w14:textId="77777777" w:rsidR="00514B70" w:rsidRDefault="00514B70" w:rsidP="00514B70">
            <w:pPr>
              <w:widowControl w:val="0"/>
              <w:autoSpaceDE w:val="0"/>
              <w:autoSpaceDN w:val="0"/>
              <w:adjustRightInd w:val="0"/>
              <w:jc w:val="center"/>
              <w:rPr>
                <w:rFonts w:ascii="Cambria" w:hAnsi="Cambria" w:cs="Cambria"/>
              </w:rPr>
            </w:pPr>
            <w:r>
              <w:rPr>
                <w:rFonts w:ascii="Cambria" w:hAnsi="Cambria" w:cs="Cambria"/>
              </w:rPr>
              <w:t>000010 010000</w:t>
            </w:r>
          </w:p>
        </w:tc>
      </w:tr>
      <w:tr w:rsidR="00514B70" w14:paraId="1857D648" w14:textId="77777777">
        <w:tblPrEx>
          <w:tblBorders>
            <w:top w:val="none" w:sz="0" w:space="0" w:color="auto"/>
          </w:tblBorders>
          <w:tblCellMar>
            <w:top w:w="0" w:type="dxa"/>
            <w:bottom w:w="0" w:type="dxa"/>
          </w:tblCellMar>
        </w:tblPrEx>
        <w:tc>
          <w:tcPr>
            <w:tcW w:w="2952" w:type="dxa"/>
            <w:tcBorders>
              <w:top w:val="single" w:sz="4" w:space="0" w:color="BFBFBF"/>
              <w:bottom w:val="single" w:sz="4" w:space="0" w:color="BFBFBF"/>
              <w:right w:val="single" w:sz="4" w:space="0" w:color="BFBFBF"/>
            </w:tcBorders>
            <w:tcMar>
              <w:top w:w="100" w:type="nil"/>
              <w:right w:w="100" w:type="nil"/>
            </w:tcMar>
          </w:tcPr>
          <w:p w14:paraId="37468BA0" w14:textId="77777777" w:rsidR="00514B70" w:rsidRDefault="00514B70" w:rsidP="00514B70">
            <w:pPr>
              <w:widowControl w:val="0"/>
              <w:autoSpaceDE w:val="0"/>
              <w:autoSpaceDN w:val="0"/>
              <w:adjustRightInd w:val="0"/>
              <w:jc w:val="center"/>
              <w:rPr>
                <w:rFonts w:ascii="Cambria" w:hAnsi="Cambria" w:cs="Cambria"/>
              </w:rPr>
            </w:pPr>
            <w:r>
              <w:rPr>
                <w:rFonts w:ascii="Cambria" w:hAnsi="Cambria" w:cs="Cambria"/>
              </w:rPr>
              <w:t>000000 010111</w:t>
            </w:r>
          </w:p>
        </w:tc>
        <w:tc>
          <w:tcPr>
            <w:tcW w:w="2952"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28675404" w14:textId="77777777" w:rsidR="00514B70" w:rsidRDefault="00514B70" w:rsidP="00514B70">
            <w:pPr>
              <w:widowControl w:val="0"/>
              <w:autoSpaceDE w:val="0"/>
              <w:autoSpaceDN w:val="0"/>
              <w:adjustRightInd w:val="0"/>
              <w:jc w:val="center"/>
              <w:rPr>
                <w:rFonts w:ascii="Cambria" w:hAnsi="Cambria" w:cs="Cambria"/>
              </w:rPr>
            </w:pPr>
            <w:r>
              <w:rPr>
                <w:rFonts w:ascii="Cambria" w:hAnsi="Cambria" w:cs="Cambria"/>
              </w:rPr>
              <w:t>000000</w:t>
            </w:r>
          </w:p>
        </w:tc>
        <w:tc>
          <w:tcPr>
            <w:tcW w:w="2952" w:type="dxa"/>
            <w:tcBorders>
              <w:top w:val="single" w:sz="4" w:space="0" w:color="BFBFBF"/>
              <w:left w:val="single" w:sz="4" w:space="0" w:color="BFBFBF"/>
              <w:bottom w:val="single" w:sz="4" w:space="0" w:color="BFBFBF"/>
            </w:tcBorders>
            <w:tcMar>
              <w:top w:w="100" w:type="nil"/>
              <w:right w:w="100" w:type="nil"/>
            </w:tcMar>
          </w:tcPr>
          <w:p w14:paraId="1F0EDD98" w14:textId="77777777" w:rsidR="00514B70" w:rsidRDefault="00514B70" w:rsidP="00514B70">
            <w:pPr>
              <w:widowControl w:val="0"/>
              <w:autoSpaceDE w:val="0"/>
              <w:autoSpaceDN w:val="0"/>
              <w:adjustRightInd w:val="0"/>
              <w:jc w:val="center"/>
              <w:rPr>
                <w:rFonts w:ascii="Cambria" w:hAnsi="Cambria" w:cs="Cambria"/>
              </w:rPr>
            </w:pPr>
            <w:r>
              <w:rPr>
                <w:rFonts w:ascii="Cambria" w:hAnsi="Cambria" w:cs="Cambria"/>
              </w:rPr>
              <w:t>000001 001000</w:t>
            </w:r>
          </w:p>
        </w:tc>
      </w:tr>
      <w:tr w:rsidR="00514B70" w14:paraId="3ACB3466" w14:textId="77777777">
        <w:tblPrEx>
          <w:tblBorders>
            <w:top w:val="none" w:sz="0" w:space="0" w:color="auto"/>
          </w:tblBorders>
          <w:tblCellMar>
            <w:top w:w="0" w:type="dxa"/>
            <w:bottom w:w="0" w:type="dxa"/>
          </w:tblCellMar>
        </w:tblPrEx>
        <w:tc>
          <w:tcPr>
            <w:tcW w:w="2952" w:type="dxa"/>
            <w:tcBorders>
              <w:top w:val="single" w:sz="4" w:space="0" w:color="BFBFBF"/>
              <w:bottom w:val="single" w:sz="4" w:space="0" w:color="BFBFBF"/>
              <w:right w:val="single" w:sz="4" w:space="0" w:color="BFBFBF"/>
            </w:tcBorders>
            <w:tcMar>
              <w:top w:w="100" w:type="nil"/>
              <w:right w:w="100" w:type="nil"/>
            </w:tcMar>
          </w:tcPr>
          <w:p w14:paraId="7CC43542" w14:textId="77777777" w:rsidR="00514B70" w:rsidRDefault="00514B70" w:rsidP="00514B70">
            <w:pPr>
              <w:widowControl w:val="0"/>
              <w:autoSpaceDE w:val="0"/>
              <w:autoSpaceDN w:val="0"/>
              <w:adjustRightInd w:val="0"/>
              <w:jc w:val="center"/>
              <w:rPr>
                <w:rFonts w:ascii="Cambria" w:hAnsi="Cambria" w:cs="Cambria"/>
              </w:rPr>
            </w:pPr>
            <w:r>
              <w:rPr>
                <w:rFonts w:ascii="Cambria" w:hAnsi="Cambria" w:cs="Cambria"/>
              </w:rPr>
              <w:t>111111 001111</w:t>
            </w:r>
          </w:p>
        </w:tc>
        <w:tc>
          <w:tcPr>
            <w:tcW w:w="2952"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0E3C3285" w14:textId="77777777" w:rsidR="00514B70" w:rsidRDefault="00514B70" w:rsidP="00514B70">
            <w:pPr>
              <w:widowControl w:val="0"/>
              <w:autoSpaceDE w:val="0"/>
              <w:autoSpaceDN w:val="0"/>
              <w:adjustRightInd w:val="0"/>
              <w:jc w:val="center"/>
              <w:rPr>
                <w:rFonts w:ascii="Cambria" w:hAnsi="Cambria" w:cs="Cambria"/>
              </w:rPr>
            </w:pPr>
            <w:r>
              <w:rPr>
                <w:rFonts w:ascii="Cambria" w:hAnsi="Cambria" w:cs="Cambria"/>
              </w:rPr>
              <w:t>000000</w:t>
            </w:r>
          </w:p>
        </w:tc>
        <w:tc>
          <w:tcPr>
            <w:tcW w:w="2952" w:type="dxa"/>
            <w:tcBorders>
              <w:top w:val="single" w:sz="4" w:space="0" w:color="BFBFBF"/>
              <w:left w:val="single" w:sz="4" w:space="0" w:color="BFBFBF"/>
              <w:bottom w:val="single" w:sz="4" w:space="0" w:color="BFBFBF"/>
            </w:tcBorders>
            <w:tcMar>
              <w:top w:w="100" w:type="nil"/>
              <w:right w:w="100" w:type="nil"/>
            </w:tcMar>
          </w:tcPr>
          <w:p w14:paraId="366AD070" w14:textId="77777777" w:rsidR="00514B70" w:rsidRDefault="00514B70" w:rsidP="00514B70">
            <w:pPr>
              <w:widowControl w:val="0"/>
              <w:autoSpaceDE w:val="0"/>
              <w:autoSpaceDN w:val="0"/>
              <w:adjustRightInd w:val="0"/>
              <w:jc w:val="center"/>
              <w:rPr>
                <w:rFonts w:ascii="Cambria" w:hAnsi="Cambria" w:cs="Cambria"/>
              </w:rPr>
            </w:pPr>
            <w:r>
              <w:rPr>
                <w:rFonts w:ascii="Cambria" w:hAnsi="Cambria" w:cs="Cambria"/>
              </w:rPr>
              <w:t>000000 100100</w:t>
            </w:r>
          </w:p>
        </w:tc>
      </w:tr>
      <w:tr w:rsidR="00514B70" w14:paraId="43A1E823" w14:textId="77777777">
        <w:tblPrEx>
          <w:tblBorders>
            <w:top w:val="none" w:sz="0" w:space="0" w:color="auto"/>
          </w:tblBorders>
          <w:tblCellMar>
            <w:top w:w="0" w:type="dxa"/>
            <w:bottom w:w="0" w:type="dxa"/>
          </w:tblCellMar>
        </w:tblPrEx>
        <w:tc>
          <w:tcPr>
            <w:tcW w:w="2952" w:type="dxa"/>
            <w:tcBorders>
              <w:top w:val="single" w:sz="4" w:space="0" w:color="BFBFBF"/>
              <w:bottom w:val="single" w:sz="4" w:space="0" w:color="BFBFBF"/>
              <w:right w:val="single" w:sz="4" w:space="0" w:color="BFBFBF"/>
            </w:tcBorders>
            <w:tcMar>
              <w:top w:w="100" w:type="nil"/>
              <w:right w:w="100" w:type="nil"/>
            </w:tcMar>
          </w:tcPr>
          <w:p w14:paraId="20A6137C" w14:textId="77777777" w:rsidR="00514B70" w:rsidRDefault="00514B70" w:rsidP="00514B70">
            <w:pPr>
              <w:widowControl w:val="0"/>
              <w:autoSpaceDE w:val="0"/>
              <w:autoSpaceDN w:val="0"/>
              <w:adjustRightInd w:val="0"/>
              <w:jc w:val="center"/>
              <w:rPr>
                <w:rFonts w:ascii="Cambria" w:hAnsi="Cambria" w:cs="Cambria"/>
              </w:rPr>
            </w:pPr>
            <w:r>
              <w:rPr>
                <w:rFonts w:ascii="Cambria" w:hAnsi="Cambria" w:cs="Cambria"/>
              </w:rPr>
              <w:t>000000 010111</w:t>
            </w:r>
          </w:p>
        </w:tc>
        <w:tc>
          <w:tcPr>
            <w:tcW w:w="2952"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1E463B24" w14:textId="77777777" w:rsidR="00514B70" w:rsidRDefault="00514B70" w:rsidP="00514B70">
            <w:pPr>
              <w:widowControl w:val="0"/>
              <w:autoSpaceDE w:val="0"/>
              <w:autoSpaceDN w:val="0"/>
              <w:adjustRightInd w:val="0"/>
              <w:jc w:val="center"/>
              <w:rPr>
                <w:rFonts w:ascii="Cambria" w:hAnsi="Cambria" w:cs="Cambria"/>
              </w:rPr>
            </w:pPr>
            <w:r>
              <w:rPr>
                <w:rFonts w:ascii="Cambria" w:hAnsi="Cambria" w:cs="Cambria"/>
              </w:rPr>
              <w:t>000000</w:t>
            </w:r>
          </w:p>
        </w:tc>
        <w:tc>
          <w:tcPr>
            <w:tcW w:w="2952" w:type="dxa"/>
            <w:tcBorders>
              <w:top w:val="single" w:sz="4" w:space="0" w:color="BFBFBF"/>
              <w:left w:val="single" w:sz="4" w:space="0" w:color="BFBFBF"/>
              <w:bottom w:val="single" w:sz="4" w:space="0" w:color="BFBFBF"/>
            </w:tcBorders>
            <w:tcMar>
              <w:top w:w="100" w:type="nil"/>
              <w:right w:w="100" w:type="nil"/>
            </w:tcMar>
          </w:tcPr>
          <w:p w14:paraId="0757854F" w14:textId="77777777" w:rsidR="00514B70" w:rsidRDefault="00514B70" w:rsidP="00514B70">
            <w:pPr>
              <w:widowControl w:val="0"/>
              <w:autoSpaceDE w:val="0"/>
              <w:autoSpaceDN w:val="0"/>
              <w:adjustRightInd w:val="0"/>
              <w:jc w:val="center"/>
              <w:rPr>
                <w:rFonts w:ascii="Cambria" w:hAnsi="Cambria" w:cs="Cambria"/>
              </w:rPr>
            </w:pPr>
            <w:r>
              <w:rPr>
                <w:rFonts w:ascii="Cambria" w:hAnsi="Cambria" w:cs="Cambria"/>
              </w:rPr>
              <w:t>000000 100100</w:t>
            </w:r>
          </w:p>
        </w:tc>
      </w:tr>
      <w:tr w:rsidR="00514B70" w14:paraId="2578E446" w14:textId="77777777">
        <w:tblPrEx>
          <w:tblBorders>
            <w:top w:val="none" w:sz="0" w:space="0" w:color="auto"/>
          </w:tblBorders>
          <w:tblCellMar>
            <w:top w:w="0" w:type="dxa"/>
            <w:bottom w:w="0" w:type="dxa"/>
          </w:tblCellMar>
        </w:tblPrEx>
        <w:tc>
          <w:tcPr>
            <w:tcW w:w="2952" w:type="dxa"/>
            <w:tcBorders>
              <w:top w:val="single" w:sz="4" w:space="0" w:color="BFBFBF"/>
              <w:bottom w:val="single" w:sz="4" w:space="0" w:color="BFBFBF"/>
              <w:right w:val="single" w:sz="4" w:space="0" w:color="BFBFBF"/>
            </w:tcBorders>
            <w:tcMar>
              <w:top w:w="100" w:type="nil"/>
              <w:right w:w="100" w:type="nil"/>
            </w:tcMar>
          </w:tcPr>
          <w:p w14:paraId="355368A6" w14:textId="77777777" w:rsidR="00514B70" w:rsidRDefault="00514B70" w:rsidP="00514B70">
            <w:pPr>
              <w:widowControl w:val="0"/>
              <w:autoSpaceDE w:val="0"/>
              <w:autoSpaceDN w:val="0"/>
              <w:adjustRightInd w:val="0"/>
              <w:jc w:val="center"/>
              <w:rPr>
                <w:rFonts w:ascii="Cambria" w:hAnsi="Cambria" w:cs="Cambria"/>
              </w:rPr>
            </w:pPr>
            <w:r>
              <w:rPr>
                <w:rFonts w:ascii="Cambria" w:hAnsi="Cambria" w:cs="Cambria"/>
              </w:rPr>
              <w:t>111111 110011</w:t>
            </w:r>
          </w:p>
        </w:tc>
        <w:tc>
          <w:tcPr>
            <w:tcW w:w="2952"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5BE26B4A" w14:textId="77777777" w:rsidR="00514B70" w:rsidRDefault="00514B70" w:rsidP="00514B70">
            <w:pPr>
              <w:widowControl w:val="0"/>
              <w:autoSpaceDE w:val="0"/>
              <w:autoSpaceDN w:val="0"/>
              <w:adjustRightInd w:val="0"/>
              <w:jc w:val="center"/>
              <w:rPr>
                <w:rFonts w:ascii="Cambria" w:hAnsi="Cambria" w:cs="Cambria"/>
              </w:rPr>
            </w:pPr>
            <w:r>
              <w:rPr>
                <w:rFonts w:ascii="Cambria" w:hAnsi="Cambria" w:cs="Cambria"/>
              </w:rPr>
              <w:t>000000</w:t>
            </w:r>
          </w:p>
        </w:tc>
        <w:tc>
          <w:tcPr>
            <w:tcW w:w="2952" w:type="dxa"/>
            <w:tcBorders>
              <w:top w:val="single" w:sz="4" w:space="0" w:color="BFBFBF"/>
              <w:left w:val="single" w:sz="4" w:space="0" w:color="BFBFBF"/>
              <w:bottom w:val="single" w:sz="4" w:space="0" w:color="BFBFBF"/>
            </w:tcBorders>
            <w:tcMar>
              <w:top w:w="100" w:type="nil"/>
              <w:right w:w="100" w:type="nil"/>
            </w:tcMar>
          </w:tcPr>
          <w:p w14:paraId="183ADE8F" w14:textId="77777777" w:rsidR="00514B70" w:rsidRDefault="00514B70" w:rsidP="00514B70">
            <w:pPr>
              <w:widowControl w:val="0"/>
              <w:autoSpaceDE w:val="0"/>
              <w:autoSpaceDN w:val="0"/>
              <w:adjustRightInd w:val="0"/>
              <w:jc w:val="center"/>
              <w:rPr>
                <w:rFonts w:ascii="Cambria" w:hAnsi="Cambria" w:cs="Cambria"/>
              </w:rPr>
            </w:pPr>
            <w:r>
              <w:rPr>
                <w:rFonts w:ascii="Cambria" w:hAnsi="Cambria" w:cs="Cambria"/>
              </w:rPr>
              <w:t>000000 100100</w:t>
            </w:r>
          </w:p>
        </w:tc>
      </w:tr>
      <w:tr w:rsidR="00514B70" w14:paraId="242FDEC0" w14:textId="77777777">
        <w:tblPrEx>
          <w:tblBorders>
            <w:top w:val="none" w:sz="0" w:space="0" w:color="auto"/>
          </w:tblBorders>
          <w:tblCellMar>
            <w:top w:w="0" w:type="dxa"/>
            <w:bottom w:w="0" w:type="dxa"/>
          </w:tblCellMar>
        </w:tblPrEx>
        <w:tc>
          <w:tcPr>
            <w:tcW w:w="2952" w:type="dxa"/>
            <w:tcBorders>
              <w:top w:val="single" w:sz="4" w:space="0" w:color="BFBFBF"/>
              <w:bottom w:val="single" w:sz="4" w:space="0" w:color="BFBFBF"/>
              <w:right w:val="single" w:sz="4" w:space="0" w:color="BFBFBF"/>
            </w:tcBorders>
            <w:tcMar>
              <w:top w:w="100" w:type="nil"/>
              <w:right w:w="100" w:type="nil"/>
            </w:tcMar>
          </w:tcPr>
          <w:p w14:paraId="29DA207B" w14:textId="77777777" w:rsidR="00514B70" w:rsidRDefault="00514B70" w:rsidP="00514B70">
            <w:pPr>
              <w:widowControl w:val="0"/>
              <w:autoSpaceDE w:val="0"/>
              <w:autoSpaceDN w:val="0"/>
              <w:adjustRightInd w:val="0"/>
              <w:jc w:val="center"/>
              <w:rPr>
                <w:rFonts w:ascii="Cambria" w:hAnsi="Cambria" w:cs="Cambria"/>
              </w:rPr>
            </w:pPr>
            <w:r>
              <w:rPr>
                <w:rFonts w:ascii="Cambria" w:hAnsi="Cambria" w:cs="Cambria"/>
              </w:rPr>
              <w:t>000000 010111</w:t>
            </w:r>
          </w:p>
        </w:tc>
        <w:tc>
          <w:tcPr>
            <w:tcW w:w="2952"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301CDA5D" w14:textId="77777777" w:rsidR="00514B70" w:rsidRDefault="00514B70" w:rsidP="00514B70">
            <w:pPr>
              <w:widowControl w:val="0"/>
              <w:autoSpaceDE w:val="0"/>
              <w:autoSpaceDN w:val="0"/>
              <w:adjustRightInd w:val="0"/>
              <w:jc w:val="center"/>
              <w:rPr>
                <w:rFonts w:ascii="Cambria" w:hAnsi="Cambria" w:cs="Cambria"/>
              </w:rPr>
            </w:pPr>
            <w:r>
              <w:rPr>
                <w:rFonts w:ascii="Cambria" w:hAnsi="Cambria" w:cs="Cambria"/>
              </w:rPr>
              <w:t>000000</w:t>
            </w:r>
          </w:p>
        </w:tc>
        <w:tc>
          <w:tcPr>
            <w:tcW w:w="2952" w:type="dxa"/>
            <w:tcBorders>
              <w:top w:val="single" w:sz="4" w:space="0" w:color="BFBFBF"/>
              <w:left w:val="single" w:sz="4" w:space="0" w:color="BFBFBF"/>
              <w:bottom w:val="single" w:sz="4" w:space="0" w:color="BFBFBF"/>
            </w:tcBorders>
            <w:tcMar>
              <w:top w:w="100" w:type="nil"/>
              <w:right w:w="100" w:type="nil"/>
            </w:tcMar>
          </w:tcPr>
          <w:p w14:paraId="5DF1E6CB" w14:textId="77777777" w:rsidR="00514B70" w:rsidRDefault="00514B70" w:rsidP="00514B70">
            <w:pPr>
              <w:widowControl w:val="0"/>
              <w:autoSpaceDE w:val="0"/>
              <w:autoSpaceDN w:val="0"/>
              <w:adjustRightInd w:val="0"/>
              <w:jc w:val="center"/>
              <w:rPr>
                <w:rFonts w:ascii="Cambria" w:hAnsi="Cambria" w:cs="Cambria"/>
              </w:rPr>
            </w:pPr>
            <w:r>
              <w:rPr>
                <w:rFonts w:ascii="Cambria" w:hAnsi="Cambria" w:cs="Cambria"/>
              </w:rPr>
              <w:t>000000 010010</w:t>
            </w:r>
          </w:p>
        </w:tc>
      </w:tr>
      <w:tr w:rsidR="00514B70" w14:paraId="12DEC024" w14:textId="77777777">
        <w:tblPrEx>
          <w:tblBorders>
            <w:top w:val="none" w:sz="0" w:space="0" w:color="auto"/>
          </w:tblBorders>
          <w:tblCellMar>
            <w:top w:w="0" w:type="dxa"/>
            <w:bottom w:w="0" w:type="dxa"/>
          </w:tblCellMar>
        </w:tblPrEx>
        <w:tc>
          <w:tcPr>
            <w:tcW w:w="2952" w:type="dxa"/>
            <w:tcBorders>
              <w:top w:val="single" w:sz="4" w:space="0" w:color="BFBFBF"/>
              <w:bottom w:val="single" w:sz="4" w:space="0" w:color="BFBFBF"/>
              <w:right w:val="single" w:sz="4" w:space="0" w:color="BFBFBF"/>
            </w:tcBorders>
            <w:tcMar>
              <w:top w:w="100" w:type="nil"/>
              <w:right w:w="100" w:type="nil"/>
            </w:tcMar>
          </w:tcPr>
          <w:p w14:paraId="5B813FE5" w14:textId="77777777" w:rsidR="00514B70" w:rsidRDefault="00514B70" w:rsidP="00514B70">
            <w:pPr>
              <w:widowControl w:val="0"/>
              <w:autoSpaceDE w:val="0"/>
              <w:autoSpaceDN w:val="0"/>
              <w:adjustRightInd w:val="0"/>
              <w:jc w:val="center"/>
              <w:rPr>
                <w:rFonts w:ascii="Cambria" w:hAnsi="Cambria" w:cs="Cambria"/>
              </w:rPr>
            </w:pPr>
            <w:r>
              <w:rPr>
                <w:rFonts w:ascii="Cambria" w:hAnsi="Cambria" w:cs="Cambria"/>
              </w:rPr>
              <w:t>000000 000101</w:t>
            </w:r>
          </w:p>
        </w:tc>
        <w:tc>
          <w:tcPr>
            <w:tcW w:w="2952"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087D0D5C" w14:textId="77777777" w:rsidR="00514B70" w:rsidRDefault="00514B70" w:rsidP="00514B70">
            <w:pPr>
              <w:widowControl w:val="0"/>
              <w:autoSpaceDE w:val="0"/>
              <w:autoSpaceDN w:val="0"/>
              <w:adjustRightInd w:val="0"/>
              <w:jc w:val="center"/>
              <w:rPr>
                <w:rFonts w:ascii="Cambria" w:hAnsi="Cambria" w:cs="Cambria"/>
              </w:rPr>
            </w:pPr>
            <w:r>
              <w:rPr>
                <w:rFonts w:ascii="Cambria" w:hAnsi="Cambria" w:cs="Cambria"/>
              </w:rPr>
              <w:t>000001</w:t>
            </w:r>
          </w:p>
        </w:tc>
        <w:tc>
          <w:tcPr>
            <w:tcW w:w="2952" w:type="dxa"/>
            <w:tcBorders>
              <w:top w:val="single" w:sz="4" w:space="0" w:color="BFBFBF"/>
              <w:left w:val="single" w:sz="4" w:space="0" w:color="BFBFBF"/>
              <w:bottom w:val="single" w:sz="4" w:space="0" w:color="BFBFBF"/>
            </w:tcBorders>
            <w:tcMar>
              <w:top w:w="100" w:type="nil"/>
              <w:right w:w="100" w:type="nil"/>
            </w:tcMar>
          </w:tcPr>
          <w:p w14:paraId="40763BBE" w14:textId="77777777" w:rsidR="00514B70" w:rsidRDefault="00514B70" w:rsidP="00514B70">
            <w:pPr>
              <w:widowControl w:val="0"/>
              <w:autoSpaceDE w:val="0"/>
              <w:autoSpaceDN w:val="0"/>
              <w:adjustRightInd w:val="0"/>
              <w:jc w:val="center"/>
              <w:rPr>
                <w:rFonts w:ascii="Cambria" w:hAnsi="Cambria" w:cs="Cambria"/>
              </w:rPr>
            </w:pPr>
            <w:r>
              <w:rPr>
                <w:rFonts w:ascii="Cambria" w:hAnsi="Cambria" w:cs="Cambria"/>
              </w:rPr>
              <w:t>000000 001001</w:t>
            </w:r>
          </w:p>
        </w:tc>
      </w:tr>
      <w:tr w:rsidR="00514B70" w14:paraId="71DD25A2" w14:textId="77777777">
        <w:tblPrEx>
          <w:tblBorders>
            <w:top w:val="none" w:sz="0" w:space="0" w:color="auto"/>
          </w:tblBorders>
          <w:tblCellMar>
            <w:top w:w="0" w:type="dxa"/>
            <w:bottom w:w="0" w:type="dxa"/>
          </w:tblCellMar>
        </w:tblPrEx>
        <w:tc>
          <w:tcPr>
            <w:tcW w:w="2952" w:type="dxa"/>
            <w:tcBorders>
              <w:top w:val="single" w:sz="4" w:space="0" w:color="BFBFBF"/>
              <w:bottom w:val="single" w:sz="4" w:space="0" w:color="BFBFBF"/>
              <w:right w:val="single" w:sz="4" w:space="0" w:color="BFBFBF"/>
            </w:tcBorders>
            <w:tcMar>
              <w:top w:w="100" w:type="nil"/>
              <w:right w:w="100" w:type="nil"/>
            </w:tcMar>
          </w:tcPr>
          <w:p w14:paraId="067DEFEF" w14:textId="77777777" w:rsidR="00514B70" w:rsidRDefault="00514B70" w:rsidP="00514B70">
            <w:pPr>
              <w:widowControl w:val="0"/>
              <w:autoSpaceDE w:val="0"/>
              <w:autoSpaceDN w:val="0"/>
              <w:adjustRightInd w:val="0"/>
              <w:jc w:val="center"/>
              <w:rPr>
                <w:rFonts w:ascii="Times New Roman" w:hAnsi="Times New Roman" w:cs="Times New Roman"/>
              </w:rPr>
            </w:pPr>
            <w:r>
              <w:rPr>
                <w:rFonts w:ascii="Cambria" w:hAnsi="Cambria" w:cs="Cambria"/>
              </w:rPr>
              <w:t>111111 111100</w:t>
            </w:r>
          </w:p>
        </w:tc>
        <w:tc>
          <w:tcPr>
            <w:tcW w:w="2952"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286A68E9" w14:textId="77777777" w:rsidR="00514B70" w:rsidRDefault="00514B70" w:rsidP="00514B70">
            <w:pPr>
              <w:widowControl w:val="0"/>
              <w:autoSpaceDE w:val="0"/>
              <w:autoSpaceDN w:val="0"/>
              <w:adjustRightInd w:val="0"/>
              <w:jc w:val="center"/>
              <w:rPr>
                <w:rFonts w:ascii="Cambria" w:hAnsi="Cambria" w:cs="Cambria"/>
              </w:rPr>
            </w:pPr>
            <w:r>
              <w:rPr>
                <w:rFonts w:ascii="Cambria" w:hAnsi="Cambria" w:cs="Cambria"/>
              </w:rPr>
              <w:t>000010</w:t>
            </w:r>
          </w:p>
        </w:tc>
        <w:tc>
          <w:tcPr>
            <w:tcW w:w="2952" w:type="dxa"/>
            <w:tcBorders>
              <w:top w:val="single" w:sz="4" w:space="0" w:color="BFBFBF"/>
              <w:left w:val="single" w:sz="4" w:space="0" w:color="BFBFBF"/>
              <w:bottom w:val="single" w:sz="4" w:space="0" w:color="BFBFBF"/>
            </w:tcBorders>
            <w:tcMar>
              <w:top w:w="100" w:type="nil"/>
              <w:right w:w="100" w:type="nil"/>
            </w:tcMar>
          </w:tcPr>
          <w:p w14:paraId="15477841" w14:textId="77777777" w:rsidR="00514B70" w:rsidRDefault="00514B70" w:rsidP="00514B70">
            <w:pPr>
              <w:widowControl w:val="0"/>
              <w:autoSpaceDE w:val="0"/>
              <w:autoSpaceDN w:val="0"/>
              <w:adjustRightInd w:val="0"/>
              <w:jc w:val="center"/>
              <w:rPr>
                <w:rFonts w:ascii="Cambria" w:hAnsi="Cambria" w:cs="Cambria"/>
              </w:rPr>
            </w:pPr>
            <w:r>
              <w:rPr>
                <w:rFonts w:ascii="Cambria" w:hAnsi="Cambria" w:cs="Cambria"/>
              </w:rPr>
              <w:t>000000 000100</w:t>
            </w:r>
          </w:p>
        </w:tc>
      </w:tr>
      <w:tr w:rsidR="00514B70" w14:paraId="2677ECF4" w14:textId="77777777">
        <w:tblPrEx>
          <w:tblBorders>
            <w:top w:val="none" w:sz="0" w:space="0" w:color="auto"/>
            <w:bottom w:val="single" w:sz="4" w:space="0" w:color="BFBFBF"/>
          </w:tblBorders>
          <w:tblCellMar>
            <w:top w:w="0" w:type="dxa"/>
            <w:bottom w:w="0" w:type="dxa"/>
          </w:tblCellMar>
        </w:tblPrEx>
        <w:tc>
          <w:tcPr>
            <w:tcW w:w="2952" w:type="dxa"/>
            <w:tcBorders>
              <w:top w:val="single" w:sz="4" w:space="0" w:color="BFBFBF"/>
              <w:bottom w:val="single" w:sz="4" w:space="0" w:color="BFBFBF"/>
              <w:right w:val="single" w:sz="4" w:space="0" w:color="BFBFBF"/>
            </w:tcBorders>
            <w:tcMar>
              <w:top w:w="100" w:type="nil"/>
              <w:right w:w="100" w:type="nil"/>
            </w:tcMar>
          </w:tcPr>
          <w:p w14:paraId="4BF9B7C1" w14:textId="77777777" w:rsidR="00514B70" w:rsidRDefault="00514B70" w:rsidP="00514B70">
            <w:pPr>
              <w:widowControl w:val="0"/>
              <w:autoSpaceDE w:val="0"/>
              <w:autoSpaceDN w:val="0"/>
              <w:adjustRightInd w:val="0"/>
              <w:rPr>
                <w:rFonts w:ascii="Cambria" w:hAnsi="Cambria" w:cs="Cambria"/>
              </w:rPr>
            </w:pPr>
            <w:r>
              <w:rPr>
                <w:rFonts w:ascii="Cambria" w:hAnsi="Cambria" w:cs="Cambria"/>
              </w:rPr>
              <w:t xml:space="preserve">          000000 000101</w:t>
            </w:r>
          </w:p>
        </w:tc>
        <w:tc>
          <w:tcPr>
            <w:tcW w:w="2952"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460B435A" w14:textId="77777777" w:rsidR="00514B70" w:rsidRDefault="00514B70" w:rsidP="00514B70">
            <w:pPr>
              <w:widowControl w:val="0"/>
              <w:autoSpaceDE w:val="0"/>
              <w:autoSpaceDN w:val="0"/>
              <w:adjustRightInd w:val="0"/>
              <w:jc w:val="center"/>
              <w:rPr>
                <w:rFonts w:ascii="Cambria" w:hAnsi="Cambria" w:cs="Cambria"/>
              </w:rPr>
            </w:pPr>
            <w:r>
              <w:rPr>
                <w:rFonts w:ascii="Cambria" w:hAnsi="Cambria" w:cs="Cambria"/>
              </w:rPr>
              <w:t>000010</w:t>
            </w:r>
          </w:p>
        </w:tc>
        <w:tc>
          <w:tcPr>
            <w:tcW w:w="2952" w:type="dxa"/>
            <w:tcBorders>
              <w:top w:val="single" w:sz="4" w:space="0" w:color="BFBFBF"/>
              <w:left w:val="single" w:sz="4" w:space="0" w:color="BFBFBF"/>
              <w:bottom w:val="single" w:sz="4" w:space="0" w:color="BFBFBF"/>
            </w:tcBorders>
            <w:tcMar>
              <w:top w:w="100" w:type="nil"/>
              <w:right w:w="100" w:type="nil"/>
            </w:tcMar>
          </w:tcPr>
          <w:p w14:paraId="39239E2D" w14:textId="77777777" w:rsidR="00514B70" w:rsidRDefault="00514B70" w:rsidP="00514B70">
            <w:pPr>
              <w:widowControl w:val="0"/>
              <w:autoSpaceDE w:val="0"/>
              <w:autoSpaceDN w:val="0"/>
              <w:adjustRightInd w:val="0"/>
              <w:jc w:val="center"/>
              <w:rPr>
                <w:rFonts w:ascii="Cambria" w:hAnsi="Cambria" w:cs="Cambria"/>
              </w:rPr>
            </w:pPr>
            <w:r>
              <w:rPr>
                <w:rFonts w:ascii="Cambria" w:hAnsi="Cambria" w:cs="Cambria"/>
              </w:rPr>
              <w:t>000000 000100</w:t>
            </w:r>
          </w:p>
        </w:tc>
      </w:tr>
    </w:tbl>
    <w:p w14:paraId="61CA26DA" w14:textId="77777777" w:rsidR="00514B70" w:rsidRDefault="00514B70" w:rsidP="00514B70">
      <w:pPr>
        <w:widowControl w:val="0"/>
        <w:tabs>
          <w:tab w:val="left" w:pos="220"/>
          <w:tab w:val="left" w:pos="720"/>
        </w:tabs>
        <w:autoSpaceDE w:val="0"/>
        <w:autoSpaceDN w:val="0"/>
        <w:adjustRightInd w:val="0"/>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   </w:t>
      </w:r>
    </w:p>
    <w:p w14:paraId="23416DB6" w14:textId="77777777" w:rsidR="00514B70" w:rsidRDefault="00514B70" w:rsidP="00514B70">
      <w:pPr>
        <w:widowControl w:val="0"/>
        <w:tabs>
          <w:tab w:val="left" w:pos="220"/>
          <w:tab w:val="left" w:pos="720"/>
        </w:tabs>
        <w:autoSpaceDE w:val="0"/>
        <w:autoSpaceDN w:val="0"/>
        <w:adjustRightInd w:val="0"/>
        <w:jc w:val="both"/>
        <w:rPr>
          <w:rFonts w:ascii="Times New Roman" w:hAnsi="Times New Roman" w:cs="Times New Roman"/>
          <w:color w:val="000000"/>
          <w:sz w:val="22"/>
          <w:szCs w:val="22"/>
        </w:rPr>
      </w:pPr>
    </w:p>
    <w:p w14:paraId="201AA3E7" w14:textId="77777777" w:rsidR="00514B70" w:rsidRDefault="00514B70" w:rsidP="00514B70">
      <w:pPr>
        <w:widowControl w:val="0"/>
        <w:tabs>
          <w:tab w:val="left" w:pos="220"/>
          <w:tab w:val="left" w:pos="720"/>
        </w:tabs>
        <w:autoSpaceDE w:val="0"/>
        <w:autoSpaceDN w:val="0"/>
        <w:adjustRightInd w:val="0"/>
        <w:jc w:val="both"/>
        <w:rPr>
          <w:rFonts w:ascii="Times New Roman" w:hAnsi="Times New Roman" w:cs="Times New Roman"/>
          <w:color w:val="000000"/>
        </w:rPr>
      </w:pPr>
      <w:r>
        <w:rPr>
          <w:rFonts w:ascii="Times New Roman" w:hAnsi="Times New Roman" w:cs="Times New Roman"/>
          <w:color w:val="000000"/>
          <w:sz w:val="22"/>
          <w:szCs w:val="22"/>
        </w:rPr>
        <w:t xml:space="preserve">2a.   </w:t>
      </w:r>
      <w:r w:rsidR="00B64009">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 What is the entity name in the design file? </w:t>
      </w:r>
      <w:r>
        <w:rPr>
          <w:rFonts w:ascii="Times New Roman" w:hAnsi="Times New Roman" w:cs="Times New Roman"/>
          <w:b/>
          <w:bCs/>
          <w:i/>
          <w:iCs/>
          <w:color w:val="000000"/>
          <w:sz w:val="22"/>
          <w:szCs w:val="22"/>
        </w:rPr>
        <w:t xml:space="preserve">(1) </w:t>
      </w:r>
      <w:r>
        <w:rPr>
          <w:rFonts w:ascii="Times New Roman" w:hAnsi="Times New Roman" w:cs="Times New Roman"/>
          <w:b/>
          <w:bCs/>
          <w:i/>
          <w:iCs/>
          <w:color w:val="000000"/>
        </w:rPr>
        <w:t>or_gate</w:t>
      </w:r>
    </w:p>
    <w:p w14:paraId="390EA504" w14:textId="77777777" w:rsidR="00514B70" w:rsidRPr="00514B70" w:rsidRDefault="00B64009" w:rsidP="00514B70">
      <w:pPr>
        <w:widowControl w:val="0"/>
        <w:tabs>
          <w:tab w:val="left" w:pos="220"/>
          <w:tab w:val="left" w:pos="720"/>
        </w:tabs>
        <w:autoSpaceDE w:val="0"/>
        <w:autoSpaceDN w:val="0"/>
        <w:adjustRightInd w:val="0"/>
        <w:jc w:val="both"/>
        <w:rPr>
          <w:rFonts w:ascii="Times New Roman" w:hAnsi="Times New Roman" w:cs="Times New Roman"/>
          <w:color w:val="000000"/>
        </w:rPr>
      </w:pPr>
      <w:r>
        <w:rPr>
          <w:rFonts w:ascii="Times New Roman" w:hAnsi="Times New Roman" w:cs="Times New Roman"/>
          <w:color w:val="000000"/>
          <w:sz w:val="22"/>
          <w:szCs w:val="22"/>
        </w:rPr>
        <w:t>2</w:t>
      </w:r>
      <w:r w:rsidR="00514B70">
        <w:rPr>
          <w:rFonts w:ascii="Times New Roman" w:hAnsi="Times New Roman" w:cs="Times New Roman"/>
          <w:color w:val="000000"/>
          <w:sz w:val="22"/>
          <w:szCs w:val="22"/>
        </w:rPr>
        <w:t>b.      What is the name of the architecture in the design file?</w:t>
      </w:r>
      <w:r w:rsidR="00514B70">
        <w:rPr>
          <w:rFonts w:ascii="Times New Roman" w:hAnsi="Times New Roman" w:cs="Times New Roman"/>
          <w:b/>
          <w:bCs/>
          <w:i/>
          <w:iCs/>
          <w:color w:val="000000"/>
          <w:sz w:val="22"/>
          <w:szCs w:val="22"/>
        </w:rPr>
        <w:t xml:space="preserve"> (1) rtl</w:t>
      </w:r>
    </w:p>
    <w:p w14:paraId="01DD6AF7" w14:textId="77777777" w:rsidR="00514B70" w:rsidRDefault="00B64009" w:rsidP="00514B70">
      <w:pPr>
        <w:widowControl w:val="0"/>
        <w:tabs>
          <w:tab w:val="left" w:pos="220"/>
          <w:tab w:val="left" w:pos="720"/>
        </w:tabs>
        <w:autoSpaceDE w:val="0"/>
        <w:autoSpaceDN w:val="0"/>
        <w:adjustRightInd w:val="0"/>
        <w:jc w:val="both"/>
        <w:rPr>
          <w:rFonts w:ascii="Times New Roman" w:hAnsi="Times New Roman" w:cs="Times New Roman"/>
          <w:color w:val="000000"/>
          <w:sz w:val="22"/>
          <w:szCs w:val="22"/>
        </w:rPr>
      </w:pPr>
      <w:r>
        <w:rPr>
          <w:rFonts w:ascii="Times New Roman" w:hAnsi="Times New Roman" w:cs="Times New Roman"/>
          <w:color w:val="000000"/>
          <w:sz w:val="22"/>
          <w:szCs w:val="22"/>
        </w:rPr>
        <w:t>2</w:t>
      </w:r>
      <w:r w:rsidR="00514B70">
        <w:rPr>
          <w:rFonts w:ascii="Times New Roman" w:hAnsi="Times New Roman" w:cs="Times New Roman"/>
          <w:color w:val="000000"/>
          <w:sz w:val="22"/>
          <w:szCs w:val="22"/>
        </w:rPr>
        <w:t>c.      What is the name of the entity in the testbench file?</w:t>
      </w:r>
      <w:r w:rsidR="00514B70">
        <w:rPr>
          <w:rFonts w:ascii="Times New Roman" w:hAnsi="Times New Roman" w:cs="Times New Roman"/>
          <w:b/>
          <w:bCs/>
          <w:i/>
          <w:iCs/>
          <w:color w:val="000000"/>
          <w:sz w:val="22"/>
          <w:szCs w:val="22"/>
        </w:rPr>
        <w:t xml:space="preserve"> (1)</w:t>
      </w:r>
      <w:r>
        <w:rPr>
          <w:rFonts w:ascii="Times New Roman" w:hAnsi="Times New Roman" w:cs="Times New Roman"/>
          <w:b/>
          <w:bCs/>
          <w:i/>
          <w:iCs/>
          <w:color w:val="000000"/>
          <w:sz w:val="22"/>
          <w:szCs w:val="22"/>
        </w:rPr>
        <w:t xml:space="preserve"> testbench</w:t>
      </w:r>
    </w:p>
    <w:p w14:paraId="265D3769" w14:textId="77777777" w:rsidR="00514B70" w:rsidRDefault="00B64009" w:rsidP="00514B70">
      <w:pPr>
        <w:widowControl w:val="0"/>
        <w:tabs>
          <w:tab w:val="left" w:pos="220"/>
          <w:tab w:val="left" w:pos="720"/>
        </w:tabs>
        <w:autoSpaceDE w:val="0"/>
        <w:autoSpaceDN w:val="0"/>
        <w:adjustRightInd w:val="0"/>
        <w:jc w:val="both"/>
        <w:rPr>
          <w:rFonts w:ascii="Times New Roman" w:hAnsi="Times New Roman" w:cs="Times New Roman"/>
          <w:color w:val="000000"/>
          <w:sz w:val="22"/>
          <w:szCs w:val="22"/>
        </w:rPr>
      </w:pPr>
      <w:r>
        <w:rPr>
          <w:rFonts w:ascii="Times New Roman" w:hAnsi="Times New Roman" w:cs="Times New Roman"/>
          <w:color w:val="000000"/>
          <w:sz w:val="22"/>
          <w:szCs w:val="22"/>
        </w:rPr>
        <w:t>2</w:t>
      </w:r>
      <w:r w:rsidR="00514B70">
        <w:rPr>
          <w:rFonts w:ascii="Times New Roman" w:hAnsi="Times New Roman" w:cs="Times New Roman"/>
          <w:color w:val="000000"/>
          <w:sz w:val="22"/>
          <w:szCs w:val="22"/>
        </w:rPr>
        <w:t>d.      What is the name of the architecture in the testbench file?</w:t>
      </w:r>
      <w:r w:rsidR="00514B70">
        <w:rPr>
          <w:rFonts w:ascii="Times New Roman" w:hAnsi="Times New Roman" w:cs="Times New Roman"/>
          <w:b/>
          <w:bCs/>
          <w:i/>
          <w:iCs/>
          <w:color w:val="000000"/>
          <w:sz w:val="22"/>
          <w:szCs w:val="22"/>
        </w:rPr>
        <w:t xml:space="preserve"> (1)</w:t>
      </w:r>
      <w:r>
        <w:rPr>
          <w:rFonts w:ascii="Times New Roman" w:hAnsi="Times New Roman" w:cs="Times New Roman"/>
          <w:b/>
          <w:bCs/>
          <w:i/>
          <w:iCs/>
          <w:color w:val="000000"/>
          <w:sz w:val="22"/>
          <w:szCs w:val="22"/>
        </w:rPr>
        <w:t xml:space="preserve"> tb</w:t>
      </w:r>
    </w:p>
    <w:p w14:paraId="61237B08" w14:textId="77777777" w:rsidR="00514B70" w:rsidRDefault="00514B70" w:rsidP="00514B70">
      <w:pPr>
        <w:widowControl w:val="0"/>
        <w:tabs>
          <w:tab w:val="left" w:pos="720"/>
        </w:tabs>
        <w:autoSpaceDE w:val="0"/>
        <w:autoSpaceDN w:val="0"/>
        <w:adjustRightInd w:val="0"/>
        <w:jc w:val="both"/>
        <w:rPr>
          <w:rFonts w:ascii="Times New Roman" w:hAnsi="Times New Roman" w:cs="Times New Roman"/>
          <w:color w:val="000000"/>
          <w:sz w:val="22"/>
          <w:szCs w:val="22"/>
        </w:rPr>
      </w:pPr>
    </w:p>
    <w:p w14:paraId="2933C21E" w14:textId="77777777" w:rsidR="00B64009" w:rsidRDefault="00514B70" w:rsidP="00B64009">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Pr>
          <w:rFonts w:ascii="Times New Roman" w:hAnsi="Times New Roman" w:cs="Times New Roman"/>
          <w:color w:val="000000"/>
          <w:sz w:val="22"/>
          <w:szCs w:val="22"/>
        </w:rPr>
        <w:t xml:space="preserve">3a.   </w:t>
      </w:r>
      <w:r>
        <w:rPr>
          <w:rFonts w:ascii="Times New Roman" w:hAnsi="Times New Roman" w:cs="Times New Roman"/>
          <w:sz w:val="22"/>
          <w:szCs w:val="22"/>
        </w:rPr>
        <w:t>What does an ‘X’ represent when using the std_logic type?</w:t>
      </w:r>
      <w:r>
        <w:rPr>
          <w:rFonts w:ascii="Times New Roman" w:hAnsi="Times New Roman" w:cs="Times New Roman"/>
          <w:b/>
          <w:bCs/>
          <w:i/>
          <w:iCs/>
          <w:sz w:val="22"/>
          <w:szCs w:val="22"/>
        </w:rPr>
        <w:t xml:space="preserve"> (1)</w:t>
      </w:r>
      <w:r w:rsidR="00B64009">
        <w:rPr>
          <w:rFonts w:ascii="Times New Roman" w:hAnsi="Times New Roman" w:cs="Times New Roman"/>
          <w:b/>
          <w:bCs/>
          <w:i/>
          <w:iCs/>
          <w:sz w:val="22"/>
          <w:szCs w:val="22"/>
        </w:rPr>
        <w:t xml:space="preserve"> </w:t>
      </w:r>
    </w:p>
    <w:p w14:paraId="41AAB511" w14:textId="77777777" w:rsidR="00514B70" w:rsidRDefault="00B64009" w:rsidP="00B64009">
      <w:pPr>
        <w:widowControl w:val="0"/>
        <w:tabs>
          <w:tab w:val="left" w:pos="220"/>
          <w:tab w:val="left" w:pos="720"/>
        </w:tabs>
        <w:autoSpaceDE w:val="0"/>
        <w:autoSpaceDN w:val="0"/>
        <w:adjustRightInd w:val="0"/>
        <w:ind w:left="450"/>
        <w:jc w:val="both"/>
        <w:rPr>
          <w:rFonts w:ascii="Times New Roman" w:hAnsi="Times New Roman" w:cs="Times New Roman"/>
          <w:sz w:val="22"/>
          <w:szCs w:val="22"/>
        </w:rPr>
      </w:pPr>
      <w:r>
        <w:rPr>
          <w:rFonts w:ascii="Times New Roman" w:hAnsi="Times New Roman" w:cs="Times New Roman"/>
          <w:b/>
          <w:bCs/>
          <w:i/>
          <w:iCs/>
          <w:sz w:val="22"/>
          <w:szCs w:val="22"/>
        </w:rPr>
        <w:t>- string drive, unknown logic type</w:t>
      </w:r>
    </w:p>
    <w:p w14:paraId="4CF1218B" w14:textId="77777777" w:rsidR="00B64009" w:rsidRDefault="00B64009" w:rsidP="00B64009">
      <w:pPr>
        <w:widowControl w:val="0"/>
        <w:tabs>
          <w:tab w:val="left" w:pos="220"/>
          <w:tab w:val="left" w:pos="720"/>
        </w:tabs>
        <w:autoSpaceDE w:val="0"/>
        <w:autoSpaceDN w:val="0"/>
        <w:adjustRightInd w:val="0"/>
        <w:jc w:val="both"/>
        <w:rPr>
          <w:rFonts w:ascii="Times New Roman" w:hAnsi="Times New Roman" w:cs="Times New Roman"/>
          <w:color w:val="000000"/>
          <w:sz w:val="22"/>
          <w:szCs w:val="22"/>
        </w:rPr>
      </w:pPr>
    </w:p>
    <w:p w14:paraId="59A0BF91" w14:textId="77777777" w:rsidR="00514B70" w:rsidRDefault="00B64009" w:rsidP="00B64009">
      <w:pPr>
        <w:widowControl w:val="0"/>
        <w:tabs>
          <w:tab w:val="left" w:pos="220"/>
          <w:tab w:val="left" w:pos="720"/>
        </w:tabs>
        <w:autoSpaceDE w:val="0"/>
        <w:autoSpaceDN w:val="0"/>
        <w:adjustRightInd w:val="0"/>
        <w:jc w:val="both"/>
        <w:rPr>
          <w:rFonts w:ascii="Times New Roman" w:hAnsi="Times New Roman" w:cs="Times New Roman"/>
          <w:b/>
          <w:bCs/>
          <w:i/>
          <w:iCs/>
          <w:color w:val="000000"/>
          <w:sz w:val="22"/>
          <w:szCs w:val="22"/>
        </w:rPr>
      </w:pPr>
      <w:r>
        <w:rPr>
          <w:rFonts w:ascii="Times New Roman" w:hAnsi="Times New Roman" w:cs="Times New Roman"/>
          <w:color w:val="000000"/>
          <w:sz w:val="22"/>
          <w:szCs w:val="22"/>
        </w:rPr>
        <w:t>3</w:t>
      </w:r>
      <w:r w:rsidR="00514B70">
        <w:rPr>
          <w:rFonts w:ascii="Times New Roman" w:hAnsi="Times New Roman" w:cs="Times New Roman"/>
          <w:color w:val="000000"/>
          <w:sz w:val="22"/>
          <w:szCs w:val="22"/>
        </w:rPr>
        <w:t>b.   What does a ‘Z’ represent?</w:t>
      </w:r>
      <w:r w:rsidR="00514B70">
        <w:rPr>
          <w:rFonts w:ascii="Times New Roman" w:hAnsi="Times New Roman" w:cs="Times New Roman"/>
          <w:b/>
          <w:bCs/>
          <w:i/>
          <w:iCs/>
          <w:color w:val="000000"/>
          <w:sz w:val="22"/>
          <w:szCs w:val="22"/>
        </w:rPr>
        <w:t xml:space="preserve"> (1)</w:t>
      </w:r>
    </w:p>
    <w:p w14:paraId="06E1F100" w14:textId="77777777" w:rsidR="00B64009" w:rsidRPr="00B64009" w:rsidRDefault="00B64009" w:rsidP="00B64009">
      <w:pPr>
        <w:widowControl w:val="0"/>
        <w:tabs>
          <w:tab w:val="left" w:pos="220"/>
          <w:tab w:val="left" w:pos="720"/>
        </w:tabs>
        <w:autoSpaceDE w:val="0"/>
        <w:autoSpaceDN w:val="0"/>
        <w:adjustRightInd w:val="0"/>
        <w:ind w:left="360"/>
        <w:jc w:val="both"/>
        <w:rPr>
          <w:rFonts w:ascii="Times New Roman" w:hAnsi="Times New Roman" w:cs="Times New Roman"/>
          <w:b/>
          <w:bCs/>
          <w:i/>
          <w:iCs/>
          <w:color w:val="000000"/>
          <w:sz w:val="22"/>
          <w:szCs w:val="22"/>
        </w:rPr>
      </w:pPr>
      <w:r>
        <w:rPr>
          <w:rFonts w:ascii="Times New Roman" w:hAnsi="Times New Roman" w:cs="Times New Roman"/>
          <w:b/>
          <w:bCs/>
          <w:i/>
          <w:iCs/>
          <w:color w:val="000000"/>
          <w:sz w:val="22"/>
          <w:szCs w:val="22"/>
        </w:rPr>
        <w:t xml:space="preserve">- high impedance </w:t>
      </w:r>
    </w:p>
    <w:p w14:paraId="24E73FE1" w14:textId="77777777" w:rsidR="00B64009" w:rsidRDefault="00B64009" w:rsidP="00514B70">
      <w:pPr>
        <w:widowControl w:val="0"/>
        <w:autoSpaceDE w:val="0"/>
        <w:autoSpaceDN w:val="0"/>
        <w:adjustRightInd w:val="0"/>
        <w:ind w:left="360"/>
        <w:jc w:val="both"/>
        <w:rPr>
          <w:rFonts w:ascii="Times New Roman" w:hAnsi="Times New Roman" w:cs="Times New Roman"/>
          <w:color w:val="000000"/>
          <w:sz w:val="22"/>
          <w:szCs w:val="22"/>
        </w:rPr>
      </w:pPr>
    </w:p>
    <w:p w14:paraId="568A5B07" w14:textId="77777777" w:rsidR="00514B70" w:rsidRDefault="00514B70" w:rsidP="00B64009">
      <w:pPr>
        <w:widowControl w:val="0"/>
        <w:tabs>
          <w:tab w:val="left" w:pos="220"/>
          <w:tab w:val="left" w:pos="720"/>
        </w:tabs>
        <w:autoSpaceDE w:val="0"/>
        <w:autoSpaceDN w:val="0"/>
        <w:adjustRightInd w:val="0"/>
        <w:jc w:val="both"/>
        <w:rPr>
          <w:rFonts w:ascii="Times New Roman" w:hAnsi="Times New Roman" w:cs="Times New Roman"/>
          <w:b/>
          <w:bCs/>
          <w:i/>
          <w:iCs/>
          <w:color w:val="000000"/>
          <w:sz w:val="22"/>
          <w:szCs w:val="22"/>
        </w:rPr>
      </w:pPr>
      <w:r>
        <w:rPr>
          <w:rFonts w:ascii="Times New Roman" w:hAnsi="Times New Roman" w:cs="Times New Roman"/>
          <w:color w:val="000000"/>
          <w:sz w:val="22"/>
          <w:szCs w:val="22"/>
        </w:rPr>
        <w:t>4</w:t>
      </w:r>
      <w:r w:rsidR="00B64009">
        <w:rPr>
          <w:rFonts w:ascii="Times New Roman" w:hAnsi="Times New Roman" w:cs="Times New Roman"/>
          <w:color w:val="000000"/>
          <w:sz w:val="22"/>
          <w:szCs w:val="22"/>
        </w:rPr>
        <w:t>a</w:t>
      </w:r>
      <w:r>
        <w:rPr>
          <w:rFonts w:ascii="Times New Roman" w:hAnsi="Times New Roman" w:cs="Times New Roman"/>
          <w:color w:val="000000"/>
          <w:sz w:val="22"/>
          <w:szCs w:val="22"/>
        </w:rPr>
        <w:t>.</w:t>
      </w:r>
      <w:r>
        <w:rPr>
          <w:rFonts w:ascii="Times New Roman" w:hAnsi="Times New Roman" w:cs="Times New Roman"/>
          <w:color w:val="000000"/>
        </w:rPr>
        <w:t xml:space="preserve">   </w:t>
      </w:r>
      <w:r>
        <w:rPr>
          <w:rFonts w:ascii="Times New Roman" w:hAnsi="Times New Roman" w:cs="Times New Roman"/>
          <w:color w:val="000000"/>
          <w:sz w:val="22"/>
          <w:szCs w:val="22"/>
        </w:rPr>
        <w:t xml:space="preserve">Based on the VHDL in the source file, is </w:t>
      </w:r>
      <w:r>
        <w:rPr>
          <w:rFonts w:ascii="Times New Roman" w:hAnsi="Times New Roman" w:cs="Times New Roman"/>
          <w:i/>
          <w:iCs/>
          <w:color w:val="000000"/>
          <w:sz w:val="22"/>
          <w:szCs w:val="22"/>
        </w:rPr>
        <w:t>q_out</w:t>
      </w:r>
      <w:r>
        <w:rPr>
          <w:rFonts w:ascii="Times New Roman" w:hAnsi="Times New Roman" w:cs="Times New Roman"/>
          <w:color w:val="000000"/>
          <w:sz w:val="22"/>
          <w:szCs w:val="22"/>
        </w:rPr>
        <w:t xml:space="preserve"> what you would expect it to be? Paste a screenshot of your timing diagram below (note: do not paste the entire page, crop it so that only the relevant information is shown).</w:t>
      </w:r>
      <w:r>
        <w:rPr>
          <w:rFonts w:ascii="Times New Roman" w:hAnsi="Times New Roman" w:cs="Times New Roman"/>
          <w:b/>
          <w:bCs/>
          <w:i/>
          <w:iCs/>
          <w:color w:val="000000"/>
          <w:sz w:val="22"/>
          <w:szCs w:val="22"/>
        </w:rPr>
        <w:t xml:space="preserve"> (4)</w:t>
      </w:r>
    </w:p>
    <w:p w14:paraId="14D2EF8A" w14:textId="530A796B" w:rsidR="00514B70" w:rsidRPr="00DE61F0" w:rsidRDefault="006A2799" w:rsidP="00DE61F0">
      <w:pPr>
        <w:pStyle w:val="ListParagraph"/>
        <w:widowControl w:val="0"/>
        <w:numPr>
          <w:ilvl w:val="0"/>
          <w:numId w:val="19"/>
        </w:numPr>
        <w:autoSpaceDE w:val="0"/>
        <w:autoSpaceDN w:val="0"/>
        <w:adjustRightInd w:val="0"/>
        <w:jc w:val="both"/>
        <w:rPr>
          <w:rFonts w:ascii="Times New Roman" w:hAnsi="Times New Roman" w:cs="Times New Roman"/>
          <w:b/>
          <w:i/>
          <w:color w:val="000000"/>
        </w:rPr>
      </w:pPr>
      <w:r w:rsidRPr="00DE61F0">
        <w:rPr>
          <w:rFonts w:ascii="Times New Roman" w:hAnsi="Times New Roman" w:cs="Times New Roman"/>
          <w:b/>
          <w:i/>
          <w:color w:val="000000"/>
        </w:rPr>
        <w:t>Yes. Once when ‘a’ and ‘b’ started to switch back and forth between ‘0’ and ‘1’, ‘q’ remained constant. Even though for a short amount of time I felt like there would show a glitch in the timing diagram, I believe the wait time resolved that issue.</w:t>
      </w:r>
    </w:p>
    <w:p w14:paraId="77E97A6C" w14:textId="09602F60" w:rsidR="00DE61F0" w:rsidRPr="00DE61F0" w:rsidRDefault="00DE61F0" w:rsidP="00DE61F0">
      <w:pPr>
        <w:pStyle w:val="ListParagraph"/>
        <w:widowControl w:val="0"/>
        <w:numPr>
          <w:ilvl w:val="0"/>
          <w:numId w:val="19"/>
        </w:numPr>
        <w:autoSpaceDE w:val="0"/>
        <w:autoSpaceDN w:val="0"/>
        <w:adjustRightInd w:val="0"/>
        <w:jc w:val="both"/>
        <w:rPr>
          <w:rFonts w:ascii="Times New Roman" w:hAnsi="Times New Roman" w:cs="Times New Roman"/>
          <w:b/>
          <w:i/>
          <w:color w:val="000000"/>
        </w:rPr>
      </w:pPr>
      <w:r>
        <w:rPr>
          <w:rFonts w:ascii="Times New Roman" w:hAnsi="Times New Roman" w:cs="Times New Roman"/>
          <w:b/>
          <w:i/>
          <w:noProof/>
          <w:color w:val="000000"/>
        </w:rPr>
        <w:lastRenderedPageBreak/>
        <w:drawing>
          <wp:inline distT="0" distB="0" distL="0" distR="0" wp14:anchorId="1DCBF78D" wp14:editId="35C95F77">
            <wp:extent cx="5476875" cy="817245"/>
            <wp:effectExtent l="0" t="0" r="9525" b="0"/>
            <wp:docPr id="2" name="Picture 2" descr="HD:Users:macowner:Desktop: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Users:macowner:Desktop:p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817245"/>
                    </a:xfrm>
                    <a:prstGeom prst="rect">
                      <a:avLst/>
                    </a:prstGeom>
                    <a:noFill/>
                    <a:ln>
                      <a:noFill/>
                    </a:ln>
                  </pic:spPr>
                </pic:pic>
              </a:graphicData>
            </a:graphic>
          </wp:inline>
        </w:drawing>
      </w:r>
    </w:p>
    <w:p w14:paraId="7B3C4C5C" w14:textId="77777777" w:rsidR="00514B70" w:rsidRDefault="00514B70" w:rsidP="00514B70">
      <w:pPr>
        <w:widowControl w:val="0"/>
        <w:autoSpaceDE w:val="0"/>
        <w:autoSpaceDN w:val="0"/>
        <w:adjustRightInd w:val="0"/>
        <w:ind w:left="360"/>
        <w:jc w:val="both"/>
        <w:rPr>
          <w:rFonts w:ascii="Times New Roman" w:hAnsi="Times New Roman" w:cs="Times New Roman"/>
          <w:color w:val="000000"/>
          <w:sz w:val="22"/>
          <w:szCs w:val="22"/>
        </w:rPr>
      </w:pPr>
    </w:p>
    <w:p w14:paraId="534A4D59" w14:textId="77777777" w:rsidR="00514B70" w:rsidRDefault="00514B70" w:rsidP="00B64009">
      <w:pPr>
        <w:widowControl w:val="0"/>
        <w:tabs>
          <w:tab w:val="left" w:pos="220"/>
          <w:tab w:val="left" w:pos="720"/>
        </w:tabs>
        <w:autoSpaceDE w:val="0"/>
        <w:autoSpaceDN w:val="0"/>
        <w:adjustRightInd w:val="0"/>
        <w:jc w:val="both"/>
        <w:rPr>
          <w:rFonts w:ascii="Times New Roman" w:hAnsi="Times New Roman" w:cs="Times New Roman"/>
          <w:b/>
          <w:bCs/>
          <w:i/>
          <w:iCs/>
          <w:color w:val="000000"/>
          <w:sz w:val="22"/>
          <w:szCs w:val="22"/>
        </w:rPr>
      </w:pPr>
      <w:r>
        <w:rPr>
          <w:rFonts w:ascii="Times New Roman" w:hAnsi="Times New Roman" w:cs="Times New Roman"/>
          <w:color w:val="000000"/>
          <w:sz w:val="22"/>
          <w:szCs w:val="22"/>
        </w:rPr>
        <w:t xml:space="preserve">5a.    Run the simulation again. Is the timing diagram the same or different? </w:t>
      </w:r>
      <w:r>
        <w:rPr>
          <w:rFonts w:ascii="Times New Roman" w:hAnsi="Times New Roman" w:cs="Times New Roman"/>
          <w:b/>
          <w:bCs/>
          <w:i/>
          <w:iCs/>
          <w:color w:val="000000"/>
          <w:sz w:val="22"/>
          <w:szCs w:val="22"/>
        </w:rPr>
        <w:t>(1)</w:t>
      </w:r>
    </w:p>
    <w:p w14:paraId="0EF6E99A" w14:textId="4A0632DE" w:rsidR="00E34175" w:rsidRDefault="00E34175" w:rsidP="00B64009">
      <w:pPr>
        <w:widowControl w:val="0"/>
        <w:tabs>
          <w:tab w:val="left" w:pos="220"/>
          <w:tab w:val="left" w:pos="720"/>
        </w:tabs>
        <w:autoSpaceDE w:val="0"/>
        <w:autoSpaceDN w:val="0"/>
        <w:adjustRightInd w:val="0"/>
        <w:jc w:val="both"/>
        <w:rPr>
          <w:rFonts w:ascii="Times New Roman" w:hAnsi="Times New Roman" w:cs="Times New Roman"/>
          <w:b/>
          <w:bCs/>
          <w:i/>
          <w:iCs/>
          <w:color w:val="000000"/>
          <w:sz w:val="22"/>
          <w:szCs w:val="22"/>
        </w:rPr>
      </w:pPr>
      <w:r>
        <w:rPr>
          <w:rFonts w:ascii="Times New Roman" w:hAnsi="Times New Roman" w:cs="Times New Roman"/>
          <w:b/>
          <w:bCs/>
          <w:i/>
          <w:iCs/>
          <w:color w:val="000000"/>
          <w:sz w:val="22"/>
          <w:szCs w:val="22"/>
        </w:rPr>
        <w:tab/>
        <w:t>-</w:t>
      </w:r>
      <w:r w:rsidR="00DE61F0">
        <w:rPr>
          <w:rFonts w:ascii="Times New Roman" w:hAnsi="Times New Roman" w:cs="Times New Roman"/>
          <w:b/>
          <w:bCs/>
          <w:i/>
          <w:iCs/>
          <w:color w:val="000000"/>
          <w:sz w:val="22"/>
          <w:szCs w:val="22"/>
        </w:rPr>
        <w:t>The same.</w:t>
      </w:r>
    </w:p>
    <w:p w14:paraId="648626C5" w14:textId="77777777" w:rsidR="00B64009" w:rsidRDefault="00B64009" w:rsidP="00B64009">
      <w:pPr>
        <w:widowControl w:val="0"/>
        <w:tabs>
          <w:tab w:val="left" w:pos="220"/>
          <w:tab w:val="left" w:pos="720"/>
        </w:tabs>
        <w:autoSpaceDE w:val="0"/>
        <w:autoSpaceDN w:val="0"/>
        <w:adjustRightInd w:val="0"/>
        <w:jc w:val="both"/>
        <w:rPr>
          <w:rFonts w:ascii="Times New Roman" w:hAnsi="Times New Roman" w:cs="Times New Roman"/>
          <w:color w:val="000000"/>
          <w:sz w:val="22"/>
          <w:szCs w:val="22"/>
        </w:rPr>
      </w:pPr>
    </w:p>
    <w:p w14:paraId="098A52CC" w14:textId="77777777" w:rsidR="00514B70" w:rsidRDefault="00B64009" w:rsidP="00B64009">
      <w:pPr>
        <w:widowControl w:val="0"/>
        <w:tabs>
          <w:tab w:val="left" w:pos="220"/>
          <w:tab w:val="left" w:pos="540"/>
          <w:tab w:val="left" w:pos="720"/>
        </w:tabs>
        <w:autoSpaceDE w:val="0"/>
        <w:autoSpaceDN w:val="0"/>
        <w:adjustRightInd w:val="0"/>
        <w:jc w:val="both"/>
        <w:rPr>
          <w:rFonts w:ascii="Times New Roman" w:hAnsi="Times New Roman" w:cs="Times New Roman"/>
          <w:b/>
          <w:bCs/>
          <w:i/>
          <w:iCs/>
          <w:color w:val="000000"/>
          <w:sz w:val="22"/>
          <w:szCs w:val="22"/>
        </w:rPr>
      </w:pPr>
      <w:r>
        <w:rPr>
          <w:rFonts w:ascii="Times New Roman" w:hAnsi="Times New Roman" w:cs="Times New Roman"/>
          <w:color w:val="000000"/>
          <w:sz w:val="22"/>
          <w:szCs w:val="22"/>
        </w:rPr>
        <w:t xml:space="preserve">5b.   </w:t>
      </w:r>
      <w:r w:rsidR="00514B70">
        <w:rPr>
          <w:rFonts w:ascii="Times New Roman" w:hAnsi="Times New Roman" w:cs="Times New Roman"/>
          <w:color w:val="000000"/>
          <w:sz w:val="22"/>
          <w:szCs w:val="22"/>
        </w:rPr>
        <w:t xml:space="preserve">Based on the differences between sequential and concurrent operations in VHDL, is this what you would expect the behavior to be? </w:t>
      </w:r>
      <w:r w:rsidR="00514B70">
        <w:rPr>
          <w:rFonts w:ascii="Times New Roman" w:hAnsi="Times New Roman" w:cs="Times New Roman"/>
          <w:b/>
          <w:bCs/>
          <w:i/>
          <w:iCs/>
          <w:color w:val="000000"/>
          <w:sz w:val="22"/>
          <w:szCs w:val="22"/>
        </w:rPr>
        <w:t>(1)</w:t>
      </w:r>
    </w:p>
    <w:p w14:paraId="63F3930A" w14:textId="0E252528" w:rsidR="00E34175" w:rsidRDefault="00E34175" w:rsidP="00B64009">
      <w:pPr>
        <w:widowControl w:val="0"/>
        <w:tabs>
          <w:tab w:val="left" w:pos="220"/>
          <w:tab w:val="left" w:pos="540"/>
          <w:tab w:val="left" w:pos="720"/>
        </w:tabs>
        <w:autoSpaceDE w:val="0"/>
        <w:autoSpaceDN w:val="0"/>
        <w:adjustRightInd w:val="0"/>
        <w:jc w:val="both"/>
        <w:rPr>
          <w:rFonts w:ascii="Times New Roman" w:hAnsi="Times New Roman" w:cs="Times New Roman"/>
          <w:color w:val="000000"/>
          <w:sz w:val="22"/>
          <w:szCs w:val="22"/>
        </w:rPr>
      </w:pPr>
      <w:r>
        <w:rPr>
          <w:rFonts w:ascii="Times New Roman" w:hAnsi="Times New Roman" w:cs="Times New Roman"/>
          <w:b/>
          <w:bCs/>
          <w:i/>
          <w:iCs/>
          <w:color w:val="000000"/>
          <w:sz w:val="22"/>
          <w:szCs w:val="22"/>
        </w:rPr>
        <w:tab/>
        <w:t>-</w:t>
      </w:r>
      <w:r w:rsidR="00DE61F0">
        <w:rPr>
          <w:rFonts w:ascii="Times New Roman" w:hAnsi="Times New Roman" w:cs="Times New Roman"/>
          <w:b/>
          <w:bCs/>
          <w:i/>
          <w:iCs/>
          <w:color w:val="000000"/>
          <w:sz w:val="22"/>
          <w:szCs w:val="22"/>
        </w:rPr>
        <w:t xml:space="preserve"> Assignment made inside a process are resolved at the conclusion of the current iteration of that process in sequential code</w:t>
      </w:r>
      <w:r w:rsidR="00B345F5">
        <w:rPr>
          <w:rFonts w:ascii="Times New Roman" w:hAnsi="Times New Roman" w:cs="Times New Roman"/>
          <w:b/>
          <w:bCs/>
          <w:i/>
          <w:iCs/>
          <w:color w:val="000000"/>
          <w:sz w:val="22"/>
          <w:szCs w:val="22"/>
        </w:rPr>
        <w:t xml:space="preserve"> in which the timing diagram explains exactly that. In sequential code, only the final assignment is valid.</w:t>
      </w:r>
    </w:p>
    <w:p w14:paraId="1A971FEC" w14:textId="77777777" w:rsidR="00514B70" w:rsidRDefault="00514B70" w:rsidP="00514B70">
      <w:pPr>
        <w:widowControl w:val="0"/>
        <w:autoSpaceDE w:val="0"/>
        <w:autoSpaceDN w:val="0"/>
        <w:adjustRightInd w:val="0"/>
        <w:ind w:left="360"/>
        <w:jc w:val="both"/>
        <w:rPr>
          <w:rFonts w:ascii="Times New Roman" w:hAnsi="Times New Roman" w:cs="Times New Roman"/>
          <w:color w:val="000000"/>
          <w:sz w:val="22"/>
          <w:szCs w:val="22"/>
        </w:rPr>
      </w:pPr>
    </w:p>
    <w:p w14:paraId="32B062F9" w14:textId="77777777" w:rsidR="00514B70" w:rsidRDefault="00514B70" w:rsidP="00514B70">
      <w:pPr>
        <w:widowControl w:val="0"/>
        <w:autoSpaceDE w:val="0"/>
        <w:autoSpaceDN w:val="0"/>
        <w:adjustRightInd w:val="0"/>
        <w:ind w:left="360"/>
        <w:jc w:val="both"/>
        <w:rPr>
          <w:rFonts w:ascii="Times New Roman" w:hAnsi="Times New Roman" w:cs="Times New Roman"/>
          <w:color w:val="000000"/>
          <w:sz w:val="22"/>
          <w:szCs w:val="22"/>
        </w:rPr>
      </w:pPr>
    </w:p>
    <w:p w14:paraId="2222E987" w14:textId="3065AA60" w:rsidR="00E34175" w:rsidRDefault="00514B70" w:rsidP="00B64009">
      <w:pPr>
        <w:widowControl w:val="0"/>
        <w:tabs>
          <w:tab w:val="left" w:pos="220"/>
          <w:tab w:val="left" w:pos="720"/>
        </w:tabs>
        <w:autoSpaceDE w:val="0"/>
        <w:autoSpaceDN w:val="0"/>
        <w:adjustRightInd w:val="0"/>
        <w:jc w:val="both"/>
        <w:rPr>
          <w:rFonts w:ascii="Times New Roman" w:hAnsi="Times New Roman" w:cs="Times New Roman"/>
          <w:b/>
          <w:bCs/>
          <w:i/>
          <w:iCs/>
          <w:color w:val="000000"/>
          <w:sz w:val="22"/>
          <w:szCs w:val="22"/>
        </w:rPr>
      </w:pPr>
      <w:r>
        <w:rPr>
          <w:rFonts w:ascii="Times New Roman" w:hAnsi="Times New Roman" w:cs="Times New Roman"/>
          <w:color w:val="000000"/>
          <w:sz w:val="22"/>
          <w:szCs w:val="22"/>
        </w:rPr>
        <w:t>6</w:t>
      </w:r>
      <w:r w:rsidR="00B64009">
        <w:rPr>
          <w:rFonts w:ascii="Times New Roman" w:hAnsi="Times New Roman" w:cs="Times New Roman"/>
          <w:color w:val="000000"/>
          <w:sz w:val="22"/>
          <w:szCs w:val="22"/>
        </w:rPr>
        <w:t>a</w:t>
      </w:r>
      <w:r>
        <w:rPr>
          <w:rFonts w:ascii="Times New Roman" w:hAnsi="Times New Roman" w:cs="Times New Roman"/>
          <w:color w:val="000000"/>
          <w:sz w:val="22"/>
          <w:szCs w:val="22"/>
        </w:rPr>
        <w:t>.</w:t>
      </w:r>
      <w:r>
        <w:rPr>
          <w:rFonts w:ascii="Times New Roman" w:hAnsi="Times New Roman" w:cs="Times New Roman"/>
          <w:color w:val="000000"/>
        </w:rPr>
        <w:t xml:space="preserve">     </w:t>
      </w:r>
      <w:r>
        <w:rPr>
          <w:rFonts w:ascii="Times New Roman" w:hAnsi="Times New Roman" w:cs="Times New Roman"/>
          <w:color w:val="000000"/>
          <w:sz w:val="22"/>
          <w:szCs w:val="22"/>
        </w:rPr>
        <w:t xml:space="preserve">Look at the code beneath the PROCESS statement. What is this going to do? </w:t>
      </w:r>
      <w:r>
        <w:rPr>
          <w:rFonts w:ascii="Times New Roman" w:hAnsi="Times New Roman" w:cs="Times New Roman"/>
          <w:b/>
          <w:bCs/>
          <w:i/>
          <w:iCs/>
          <w:color w:val="000000"/>
          <w:sz w:val="22"/>
          <w:szCs w:val="22"/>
        </w:rPr>
        <w:t>(1)</w:t>
      </w:r>
    </w:p>
    <w:p w14:paraId="4745DF8B" w14:textId="47BA98C0" w:rsidR="00E34175" w:rsidRPr="00E34175" w:rsidRDefault="00E34175" w:rsidP="00592A0F">
      <w:pPr>
        <w:widowControl w:val="0"/>
        <w:tabs>
          <w:tab w:val="left" w:pos="220"/>
          <w:tab w:val="left" w:pos="720"/>
        </w:tabs>
        <w:autoSpaceDE w:val="0"/>
        <w:autoSpaceDN w:val="0"/>
        <w:adjustRightInd w:val="0"/>
        <w:ind w:left="360" w:hanging="360"/>
        <w:jc w:val="both"/>
        <w:rPr>
          <w:rFonts w:ascii="Times New Roman" w:hAnsi="Times New Roman" w:cs="Times New Roman"/>
          <w:b/>
          <w:bCs/>
          <w:i/>
          <w:iCs/>
          <w:color w:val="000000"/>
          <w:sz w:val="22"/>
          <w:szCs w:val="22"/>
        </w:rPr>
      </w:pPr>
      <w:r>
        <w:rPr>
          <w:rFonts w:ascii="Times New Roman" w:hAnsi="Times New Roman" w:cs="Times New Roman"/>
          <w:b/>
          <w:bCs/>
          <w:i/>
          <w:iCs/>
          <w:color w:val="000000"/>
          <w:sz w:val="22"/>
          <w:szCs w:val="22"/>
        </w:rPr>
        <w:tab/>
        <w:t xml:space="preserve">- </w:t>
      </w:r>
      <w:r w:rsidR="00592A0F">
        <w:rPr>
          <w:rFonts w:ascii="Times New Roman" w:hAnsi="Times New Roman" w:cs="Times New Roman"/>
          <w:b/>
          <w:bCs/>
          <w:i/>
          <w:iCs/>
          <w:color w:val="000000"/>
          <w:sz w:val="22"/>
          <w:szCs w:val="22"/>
        </w:rPr>
        <w:t>The process statement is going to count down 1 to 0, or 0 to 1 while the current count is         less than the binary value “11”. After each iteration, the count incre</w:t>
      </w:r>
      <w:r w:rsidR="009A4650">
        <w:rPr>
          <w:rFonts w:ascii="Times New Roman" w:hAnsi="Times New Roman" w:cs="Times New Roman"/>
          <w:b/>
          <w:bCs/>
          <w:i/>
          <w:iCs/>
          <w:color w:val="000000"/>
          <w:sz w:val="22"/>
          <w:szCs w:val="22"/>
        </w:rPr>
        <w:t>ases by 1</w:t>
      </w:r>
      <w:r w:rsidR="00592A0F">
        <w:rPr>
          <w:rFonts w:ascii="Times New Roman" w:hAnsi="Times New Roman" w:cs="Times New Roman"/>
          <w:b/>
          <w:bCs/>
          <w:i/>
          <w:iCs/>
          <w:color w:val="000000"/>
          <w:sz w:val="22"/>
          <w:szCs w:val="22"/>
        </w:rPr>
        <w:t xml:space="preserve">. </w:t>
      </w:r>
    </w:p>
    <w:p w14:paraId="0EEC05BC" w14:textId="77777777" w:rsidR="00514B70" w:rsidRDefault="00514B70" w:rsidP="00514B70">
      <w:pPr>
        <w:widowControl w:val="0"/>
        <w:autoSpaceDE w:val="0"/>
        <w:autoSpaceDN w:val="0"/>
        <w:adjustRightInd w:val="0"/>
        <w:ind w:left="360"/>
        <w:jc w:val="both"/>
        <w:rPr>
          <w:rFonts w:ascii="Times New Roman" w:hAnsi="Times New Roman" w:cs="Times New Roman"/>
          <w:color w:val="000000"/>
          <w:sz w:val="22"/>
          <w:szCs w:val="22"/>
        </w:rPr>
      </w:pPr>
    </w:p>
    <w:p w14:paraId="0FA4C89A" w14:textId="77777777" w:rsidR="00514B70" w:rsidRDefault="00514B70" w:rsidP="00514B70">
      <w:pPr>
        <w:widowControl w:val="0"/>
        <w:autoSpaceDE w:val="0"/>
        <w:autoSpaceDN w:val="0"/>
        <w:adjustRightInd w:val="0"/>
        <w:ind w:left="360"/>
        <w:jc w:val="both"/>
        <w:rPr>
          <w:rFonts w:ascii="Times New Roman" w:hAnsi="Times New Roman" w:cs="Times New Roman"/>
          <w:color w:val="000000"/>
          <w:sz w:val="22"/>
          <w:szCs w:val="22"/>
        </w:rPr>
      </w:pPr>
    </w:p>
    <w:p w14:paraId="4196D9BB" w14:textId="77777777" w:rsidR="00E34175" w:rsidRDefault="00514B70" w:rsidP="00B64009">
      <w:pPr>
        <w:widowControl w:val="0"/>
        <w:tabs>
          <w:tab w:val="left" w:pos="220"/>
          <w:tab w:val="left" w:pos="720"/>
        </w:tabs>
        <w:autoSpaceDE w:val="0"/>
        <w:autoSpaceDN w:val="0"/>
        <w:adjustRightInd w:val="0"/>
        <w:jc w:val="both"/>
        <w:rPr>
          <w:rFonts w:ascii="Times New Roman" w:hAnsi="Times New Roman" w:cs="Times New Roman"/>
          <w:b/>
          <w:bCs/>
          <w:i/>
          <w:iCs/>
          <w:color w:val="000000"/>
          <w:sz w:val="22"/>
          <w:szCs w:val="22"/>
        </w:rPr>
      </w:pPr>
      <w:r>
        <w:rPr>
          <w:rFonts w:ascii="Times New Roman" w:hAnsi="Times New Roman" w:cs="Times New Roman"/>
          <w:color w:val="000000"/>
          <w:sz w:val="22"/>
          <w:szCs w:val="22"/>
        </w:rPr>
        <w:t>7a.</w:t>
      </w:r>
      <w:r>
        <w:rPr>
          <w:rFonts w:ascii="Times New Roman" w:hAnsi="Times New Roman" w:cs="Times New Roman"/>
          <w:color w:val="000000"/>
        </w:rPr>
        <w:t xml:space="preserve">   </w:t>
      </w:r>
      <w:r>
        <w:rPr>
          <w:rFonts w:ascii="Times New Roman" w:hAnsi="Times New Roman" w:cs="Times New Roman"/>
          <w:color w:val="000000"/>
          <w:sz w:val="22"/>
          <w:szCs w:val="22"/>
        </w:rPr>
        <w:t xml:space="preserve">Are the results what you would expect? Paste a copy of your timing diagram below. </w:t>
      </w:r>
      <w:r>
        <w:rPr>
          <w:rFonts w:ascii="Times New Roman" w:hAnsi="Times New Roman" w:cs="Times New Roman"/>
          <w:b/>
          <w:bCs/>
          <w:i/>
          <w:iCs/>
          <w:color w:val="000000"/>
          <w:sz w:val="22"/>
          <w:szCs w:val="22"/>
        </w:rPr>
        <w:t>(4</w:t>
      </w:r>
    </w:p>
    <w:p w14:paraId="3FB0847A" w14:textId="5BF0F5A9" w:rsidR="00514B70" w:rsidRDefault="00E34175" w:rsidP="00B64009">
      <w:pPr>
        <w:widowControl w:val="0"/>
        <w:tabs>
          <w:tab w:val="left" w:pos="220"/>
          <w:tab w:val="left" w:pos="720"/>
        </w:tabs>
        <w:autoSpaceDE w:val="0"/>
        <w:autoSpaceDN w:val="0"/>
        <w:adjustRightInd w:val="0"/>
        <w:jc w:val="both"/>
        <w:rPr>
          <w:rFonts w:ascii="Times New Roman" w:hAnsi="Times New Roman" w:cs="Times New Roman"/>
          <w:b/>
          <w:bCs/>
          <w:i/>
          <w:iCs/>
          <w:color w:val="000000"/>
          <w:sz w:val="22"/>
          <w:szCs w:val="22"/>
        </w:rPr>
      </w:pPr>
      <w:r>
        <w:rPr>
          <w:rFonts w:ascii="Times New Roman" w:hAnsi="Times New Roman" w:cs="Times New Roman"/>
          <w:b/>
          <w:bCs/>
          <w:i/>
          <w:iCs/>
          <w:color w:val="000000"/>
          <w:sz w:val="22"/>
          <w:szCs w:val="22"/>
        </w:rPr>
        <w:tab/>
        <w:t>-</w:t>
      </w:r>
      <w:r w:rsidR="00D823CE">
        <w:rPr>
          <w:rFonts w:ascii="Times New Roman" w:hAnsi="Times New Roman" w:cs="Times New Roman"/>
          <w:b/>
          <w:bCs/>
          <w:i/>
          <w:iCs/>
          <w:color w:val="000000"/>
          <w:sz w:val="22"/>
          <w:szCs w:val="22"/>
        </w:rPr>
        <w:t>Yes. When ‘a’ AND ‘b’ are both high, ‘y’ is also high. When only ‘a’ is high or only ‘b’ is high, ‘x’ is also high.</w:t>
      </w:r>
    </w:p>
    <w:p w14:paraId="460D4DB4" w14:textId="30279F47" w:rsidR="00D823CE" w:rsidRDefault="006A2799" w:rsidP="00B64009">
      <w:pPr>
        <w:widowControl w:val="0"/>
        <w:tabs>
          <w:tab w:val="left" w:pos="220"/>
          <w:tab w:val="left" w:pos="720"/>
        </w:tabs>
        <w:autoSpaceDE w:val="0"/>
        <w:autoSpaceDN w:val="0"/>
        <w:adjustRightInd w:val="0"/>
        <w:jc w:val="both"/>
        <w:rPr>
          <w:rFonts w:ascii="Times New Roman" w:hAnsi="Times New Roman" w:cs="Times New Roman"/>
          <w:b/>
          <w:bCs/>
          <w:i/>
          <w:iCs/>
          <w:color w:val="000000"/>
          <w:sz w:val="22"/>
          <w:szCs w:val="22"/>
        </w:rPr>
      </w:pPr>
      <w:r>
        <w:rPr>
          <w:rFonts w:ascii="Times New Roman" w:hAnsi="Times New Roman" w:cs="Times New Roman"/>
          <w:b/>
          <w:bCs/>
          <w:i/>
          <w:iCs/>
          <w:noProof/>
          <w:color w:val="000000"/>
          <w:sz w:val="22"/>
          <w:szCs w:val="22"/>
        </w:rPr>
        <w:drawing>
          <wp:inline distT="0" distB="0" distL="0" distR="0" wp14:anchorId="041288AA" wp14:editId="42CC3C07">
            <wp:extent cx="5476875" cy="1118870"/>
            <wp:effectExtent l="0" t="0" r="9525" b="0"/>
            <wp:docPr id="1" name="Picture 1" descr="HD:Users:macowner: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sers:macowner:Desktop: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1118870"/>
                    </a:xfrm>
                    <a:prstGeom prst="rect">
                      <a:avLst/>
                    </a:prstGeom>
                    <a:noFill/>
                    <a:ln>
                      <a:noFill/>
                    </a:ln>
                  </pic:spPr>
                </pic:pic>
              </a:graphicData>
            </a:graphic>
          </wp:inline>
        </w:drawing>
      </w:r>
    </w:p>
    <w:p w14:paraId="696649FB" w14:textId="77777777" w:rsidR="00E34175" w:rsidRDefault="00E34175" w:rsidP="00B64009">
      <w:pPr>
        <w:widowControl w:val="0"/>
        <w:tabs>
          <w:tab w:val="left" w:pos="220"/>
          <w:tab w:val="left" w:pos="720"/>
        </w:tabs>
        <w:autoSpaceDE w:val="0"/>
        <w:autoSpaceDN w:val="0"/>
        <w:adjustRightInd w:val="0"/>
        <w:jc w:val="both"/>
        <w:rPr>
          <w:rFonts w:ascii="Times New Roman" w:hAnsi="Times New Roman" w:cs="Times New Roman"/>
          <w:b/>
          <w:bCs/>
          <w:i/>
          <w:iCs/>
          <w:color w:val="000000"/>
          <w:sz w:val="22"/>
          <w:szCs w:val="22"/>
        </w:rPr>
      </w:pPr>
    </w:p>
    <w:p w14:paraId="143102EB" w14:textId="77777777" w:rsidR="00E34175" w:rsidRDefault="00E34175" w:rsidP="00B64009">
      <w:pPr>
        <w:widowControl w:val="0"/>
        <w:tabs>
          <w:tab w:val="left" w:pos="220"/>
          <w:tab w:val="left" w:pos="720"/>
        </w:tabs>
        <w:autoSpaceDE w:val="0"/>
        <w:autoSpaceDN w:val="0"/>
        <w:adjustRightInd w:val="0"/>
        <w:jc w:val="both"/>
        <w:rPr>
          <w:rFonts w:ascii="Times New Roman" w:hAnsi="Times New Roman" w:cs="Times New Roman"/>
          <w:b/>
          <w:bCs/>
          <w:i/>
          <w:iCs/>
          <w:color w:val="000000"/>
          <w:sz w:val="22"/>
          <w:szCs w:val="22"/>
        </w:rPr>
      </w:pPr>
    </w:p>
    <w:p w14:paraId="3749B7F4" w14:textId="77777777" w:rsidR="00E34175" w:rsidRDefault="00E34175" w:rsidP="00B64009">
      <w:pPr>
        <w:widowControl w:val="0"/>
        <w:tabs>
          <w:tab w:val="left" w:pos="220"/>
          <w:tab w:val="left" w:pos="720"/>
        </w:tabs>
        <w:autoSpaceDE w:val="0"/>
        <w:autoSpaceDN w:val="0"/>
        <w:adjustRightInd w:val="0"/>
        <w:jc w:val="both"/>
        <w:rPr>
          <w:rFonts w:ascii="Times New Roman" w:hAnsi="Times New Roman" w:cs="Times New Roman"/>
          <w:color w:val="000000"/>
          <w:sz w:val="22"/>
          <w:szCs w:val="22"/>
        </w:rPr>
      </w:pPr>
    </w:p>
    <w:p w14:paraId="64614E28" w14:textId="681777B7" w:rsidR="004A7E45" w:rsidRPr="004A7E45" w:rsidRDefault="00E534C2" w:rsidP="004A7E45">
      <w:pPr>
        <w:pStyle w:val="NormalWeb"/>
        <w:rPr>
          <w:rFonts w:ascii="Times New Roman" w:hAnsi="Times New Roman"/>
          <w:sz w:val="22"/>
          <w:szCs w:val="22"/>
        </w:rPr>
      </w:pPr>
      <w:r>
        <w:rPr>
          <w:rFonts w:ascii="Times New Roman" w:hAnsi="Times New Roman"/>
          <w:sz w:val="22"/>
          <w:szCs w:val="22"/>
        </w:rPr>
        <w:t>7b.</w:t>
      </w:r>
      <w:r w:rsidR="004A7E45" w:rsidRPr="004A7E45">
        <w:t xml:space="preserve"> </w:t>
      </w:r>
      <w:r w:rsidR="004A7E45" w:rsidRPr="004A7E45">
        <w:rPr>
          <w:rFonts w:ascii="Times New Roman" w:hAnsi="Times New Roman"/>
          <w:sz w:val="22"/>
          <w:szCs w:val="22"/>
        </w:rPr>
        <w:t>------------------------------------------------------------------</w:t>
      </w:r>
    </w:p>
    <w:p w14:paraId="040052F0" w14:textId="77777777" w:rsidR="004A7E45" w:rsidRPr="004A7E45" w:rsidRDefault="004A7E45" w:rsidP="004A7E45">
      <w:pPr>
        <w:pStyle w:val="NormalWeb"/>
        <w:rPr>
          <w:rFonts w:ascii="Times New Roman" w:hAnsi="Times New Roman"/>
          <w:sz w:val="22"/>
          <w:szCs w:val="22"/>
        </w:rPr>
      </w:pPr>
      <w:r w:rsidRPr="004A7E45">
        <w:rPr>
          <w:rFonts w:ascii="Times New Roman" w:hAnsi="Times New Roman"/>
          <w:sz w:val="22"/>
          <w:szCs w:val="22"/>
        </w:rPr>
        <w:t>-- author: Drew Smith</w:t>
      </w:r>
    </w:p>
    <w:p w14:paraId="1B7A8513" w14:textId="77777777" w:rsidR="004A7E45" w:rsidRPr="004A7E45" w:rsidRDefault="004A7E45" w:rsidP="004A7E45">
      <w:pPr>
        <w:pStyle w:val="NormalWeb"/>
        <w:rPr>
          <w:rFonts w:ascii="Times New Roman" w:hAnsi="Times New Roman"/>
          <w:sz w:val="22"/>
          <w:szCs w:val="22"/>
        </w:rPr>
      </w:pPr>
      <w:r w:rsidRPr="004A7E45">
        <w:rPr>
          <w:rFonts w:ascii="Times New Roman" w:hAnsi="Times New Roman"/>
          <w:sz w:val="22"/>
          <w:szCs w:val="22"/>
        </w:rPr>
        <w:t>-- class: CDA 3100</w:t>
      </w:r>
    </w:p>
    <w:p w14:paraId="464FF31B" w14:textId="77777777" w:rsidR="004A7E45" w:rsidRPr="004A7E45" w:rsidRDefault="004A7E45" w:rsidP="004A7E45">
      <w:pPr>
        <w:pStyle w:val="NormalWeb"/>
        <w:rPr>
          <w:rFonts w:ascii="Times New Roman" w:hAnsi="Times New Roman"/>
          <w:sz w:val="22"/>
          <w:szCs w:val="22"/>
        </w:rPr>
      </w:pPr>
      <w:r w:rsidRPr="004A7E45">
        <w:rPr>
          <w:rFonts w:ascii="Times New Roman" w:hAnsi="Times New Roman"/>
          <w:sz w:val="22"/>
          <w:szCs w:val="22"/>
        </w:rPr>
        <w:t>-- id: dbs13</w:t>
      </w:r>
    </w:p>
    <w:p w14:paraId="042E3E69" w14:textId="77777777" w:rsidR="004A7E45" w:rsidRPr="004A7E45" w:rsidRDefault="004A7E45" w:rsidP="004A7E45">
      <w:pPr>
        <w:pStyle w:val="NormalWeb"/>
        <w:rPr>
          <w:rFonts w:ascii="Times New Roman" w:hAnsi="Times New Roman"/>
          <w:sz w:val="22"/>
          <w:szCs w:val="22"/>
        </w:rPr>
      </w:pPr>
      <w:r w:rsidRPr="004A7E45">
        <w:rPr>
          <w:rFonts w:ascii="Times New Roman" w:hAnsi="Times New Roman"/>
          <w:sz w:val="22"/>
          <w:szCs w:val="22"/>
        </w:rPr>
        <w:t>------------------------------------------------------------------</w:t>
      </w:r>
    </w:p>
    <w:p w14:paraId="7D1CEF53" w14:textId="77777777" w:rsidR="004A7E45" w:rsidRPr="004A7E45" w:rsidRDefault="004A7E45" w:rsidP="004A7E45">
      <w:pPr>
        <w:pStyle w:val="NormalWeb"/>
        <w:rPr>
          <w:rFonts w:ascii="Times New Roman" w:hAnsi="Times New Roman"/>
          <w:sz w:val="22"/>
          <w:szCs w:val="22"/>
        </w:rPr>
      </w:pPr>
      <w:r w:rsidRPr="004A7E45">
        <w:rPr>
          <w:rFonts w:ascii="Times New Roman" w:hAnsi="Times New Roman"/>
          <w:sz w:val="22"/>
          <w:szCs w:val="22"/>
        </w:rPr>
        <w:t>library IEEE;</w:t>
      </w:r>
    </w:p>
    <w:p w14:paraId="5A16314C" w14:textId="77777777" w:rsidR="004A7E45" w:rsidRPr="004A7E45" w:rsidRDefault="004A7E45" w:rsidP="004A7E45">
      <w:pPr>
        <w:pStyle w:val="NormalWeb"/>
        <w:rPr>
          <w:rFonts w:ascii="Times New Roman" w:hAnsi="Times New Roman"/>
          <w:sz w:val="22"/>
          <w:szCs w:val="22"/>
        </w:rPr>
      </w:pPr>
      <w:r w:rsidRPr="004A7E45">
        <w:rPr>
          <w:rFonts w:ascii="Times New Roman" w:hAnsi="Times New Roman"/>
          <w:sz w:val="22"/>
          <w:szCs w:val="22"/>
        </w:rPr>
        <w:t>use IEEE.std_logic_1164.all;</w:t>
      </w:r>
    </w:p>
    <w:p w14:paraId="206E0B0D" w14:textId="77777777" w:rsidR="004A7E45" w:rsidRPr="004A7E45" w:rsidRDefault="004A7E45" w:rsidP="004A7E45">
      <w:pPr>
        <w:pStyle w:val="NormalWeb"/>
        <w:rPr>
          <w:rFonts w:ascii="Times New Roman" w:hAnsi="Times New Roman"/>
          <w:sz w:val="22"/>
          <w:szCs w:val="22"/>
        </w:rPr>
      </w:pPr>
    </w:p>
    <w:p w14:paraId="38AAAE6A" w14:textId="77777777" w:rsidR="004A7E45" w:rsidRPr="004A7E45" w:rsidRDefault="004A7E45" w:rsidP="004A7E45">
      <w:pPr>
        <w:pStyle w:val="NormalWeb"/>
        <w:rPr>
          <w:rFonts w:ascii="Times New Roman" w:hAnsi="Times New Roman"/>
          <w:sz w:val="22"/>
          <w:szCs w:val="22"/>
        </w:rPr>
      </w:pPr>
      <w:r w:rsidRPr="004A7E45">
        <w:rPr>
          <w:rFonts w:ascii="Times New Roman" w:hAnsi="Times New Roman"/>
          <w:sz w:val="22"/>
          <w:szCs w:val="22"/>
        </w:rPr>
        <w:t>entity or_gate is</w:t>
      </w:r>
    </w:p>
    <w:p w14:paraId="06F1F74C" w14:textId="77777777" w:rsidR="004A7E45" w:rsidRPr="004A7E45" w:rsidRDefault="004A7E45" w:rsidP="004A7E45">
      <w:pPr>
        <w:pStyle w:val="NormalWeb"/>
        <w:rPr>
          <w:rFonts w:ascii="Times New Roman" w:hAnsi="Times New Roman"/>
          <w:sz w:val="22"/>
          <w:szCs w:val="22"/>
        </w:rPr>
      </w:pPr>
      <w:r w:rsidRPr="004A7E45">
        <w:rPr>
          <w:rFonts w:ascii="Times New Roman" w:hAnsi="Times New Roman"/>
          <w:sz w:val="22"/>
          <w:szCs w:val="22"/>
        </w:rPr>
        <w:t>port(</w:t>
      </w:r>
    </w:p>
    <w:p w14:paraId="0BA8C979" w14:textId="77777777" w:rsidR="004A7E45" w:rsidRPr="004A7E45" w:rsidRDefault="004A7E45" w:rsidP="004A7E45">
      <w:pPr>
        <w:pStyle w:val="NormalWeb"/>
        <w:rPr>
          <w:rFonts w:ascii="Times New Roman" w:hAnsi="Times New Roman"/>
          <w:sz w:val="22"/>
          <w:szCs w:val="22"/>
        </w:rPr>
      </w:pPr>
      <w:r w:rsidRPr="004A7E45">
        <w:rPr>
          <w:rFonts w:ascii="Times New Roman" w:hAnsi="Times New Roman"/>
          <w:sz w:val="22"/>
          <w:szCs w:val="22"/>
        </w:rPr>
        <w:t xml:space="preserve">  a: in std_logic;</w:t>
      </w:r>
    </w:p>
    <w:p w14:paraId="6545D689" w14:textId="77777777" w:rsidR="004A7E45" w:rsidRPr="004A7E45" w:rsidRDefault="004A7E45" w:rsidP="004A7E45">
      <w:pPr>
        <w:pStyle w:val="NormalWeb"/>
        <w:rPr>
          <w:rFonts w:ascii="Times New Roman" w:hAnsi="Times New Roman"/>
          <w:sz w:val="22"/>
          <w:szCs w:val="22"/>
        </w:rPr>
      </w:pPr>
      <w:r w:rsidRPr="004A7E45">
        <w:rPr>
          <w:rFonts w:ascii="Times New Roman" w:hAnsi="Times New Roman"/>
          <w:sz w:val="22"/>
          <w:szCs w:val="22"/>
        </w:rPr>
        <w:t xml:space="preserve">  b: in std_logic;</w:t>
      </w:r>
    </w:p>
    <w:p w14:paraId="43442CB9" w14:textId="77777777" w:rsidR="004A7E45" w:rsidRPr="004A7E45" w:rsidRDefault="004A7E45" w:rsidP="004A7E45">
      <w:pPr>
        <w:pStyle w:val="NormalWeb"/>
        <w:rPr>
          <w:rFonts w:ascii="Times New Roman" w:hAnsi="Times New Roman"/>
          <w:sz w:val="22"/>
          <w:szCs w:val="22"/>
        </w:rPr>
      </w:pPr>
      <w:r w:rsidRPr="004A7E45">
        <w:rPr>
          <w:rFonts w:ascii="Times New Roman" w:hAnsi="Times New Roman"/>
          <w:sz w:val="22"/>
          <w:szCs w:val="22"/>
        </w:rPr>
        <w:t xml:space="preserve">  q: out std_logic;</w:t>
      </w:r>
    </w:p>
    <w:p w14:paraId="29747EB7" w14:textId="77777777" w:rsidR="004A7E45" w:rsidRPr="004A7E45" w:rsidRDefault="004A7E45" w:rsidP="004A7E45">
      <w:pPr>
        <w:pStyle w:val="NormalWeb"/>
        <w:rPr>
          <w:rFonts w:ascii="Times New Roman" w:hAnsi="Times New Roman"/>
          <w:sz w:val="22"/>
          <w:szCs w:val="22"/>
        </w:rPr>
      </w:pPr>
      <w:r w:rsidRPr="004A7E45">
        <w:rPr>
          <w:rFonts w:ascii="Times New Roman" w:hAnsi="Times New Roman"/>
          <w:sz w:val="22"/>
          <w:szCs w:val="22"/>
        </w:rPr>
        <w:t xml:space="preserve">  x: out std_logic;</w:t>
      </w:r>
    </w:p>
    <w:p w14:paraId="752DED39" w14:textId="77777777" w:rsidR="004A7E45" w:rsidRPr="004A7E45" w:rsidRDefault="004A7E45" w:rsidP="004A7E45">
      <w:pPr>
        <w:pStyle w:val="NormalWeb"/>
        <w:rPr>
          <w:rFonts w:ascii="Times New Roman" w:hAnsi="Times New Roman"/>
          <w:sz w:val="22"/>
          <w:szCs w:val="22"/>
        </w:rPr>
      </w:pPr>
      <w:r w:rsidRPr="004A7E45">
        <w:rPr>
          <w:rFonts w:ascii="Times New Roman" w:hAnsi="Times New Roman"/>
          <w:sz w:val="22"/>
          <w:szCs w:val="22"/>
        </w:rPr>
        <w:t xml:space="preserve">  y: out std_logic);</w:t>
      </w:r>
    </w:p>
    <w:p w14:paraId="7DF28D21" w14:textId="77777777" w:rsidR="004A7E45" w:rsidRPr="004A7E45" w:rsidRDefault="004A7E45" w:rsidP="004A7E45">
      <w:pPr>
        <w:pStyle w:val="NormalWeb"/>
        <w:rPr>
          <w:rFonts w:ascii="Times New Roman" w:hAnsi="Times New Roman"/>
          <w:sz w:val="22"/>
          <w:szCs w:val="22"/>
        </w:rPr>
      </w:pPr>
      <w:r w:rsidRPr="004A7E45">
        <w:rPr>
          <w:rFonts w:ascii="Times New Roman" w:hAnsi="Times New Roman"/>
          <w:sz w:val="22"/>
          <w:szCs w:val="22"/>
        </w:rPr>
        <w:t>end or_gate;</w:t>
      </w:r>
    </w:p>
    <w:p w14:paraId="5D1D1AB4" w14:textId="77777777" w:rsidR="004A7E45" w:rsidRPr="004A7E45" w:rsidRDefault="004A7E45" w:rsidP="004A7E45">
      <w:pPr>
        <w:pStyle w:val="NormalWeb"/>
        <w:rPr>
          <w:rFonts w:ascii="Times New Roman" w:hAnsi="Times New Roman"/>
          <w:sz w:val="22"/>
          <w:szCs w:val="22"/>
        </w:rPr>
      </w:pPr>
    </w:p>
    <w:p w14:paraId="40966500" w14:textId="77777777" w:rsidR="004A7E45" w:rsidRPr="004A7E45" w:rsidRDefault="004A7E45" w:rsidP="004A7E45">
      <w:pPr>
        <w:pStyle w:val="NormalWeb"/>
        <w:rPr>
          <w:rFonts w:ascii="Times New Roman" w:hAnsi="Times New Roman"/>
          <w:sz w:val="22"/>
          <w:szCs w:val="22"/>
        </w:rPr>
      </w:pPr>
      <w:r w:rsidRPr="004A7E45">
        <w:rPr>
          <w:rFonts w:ascii="Times New Roman" w:hAnsi="Times New Roman"/>
          <w:sz w:val="22"/>
          <w:szCs w:val="22"/>
        </w:rPr>
        <w:t>architecture rtl of or_gate is</w:t>
      </w:r>
    </w:p>
    <w:p w14:paraId="64AD8345" w14:textId="77777777" w:rsidR="004A7E45" w:rsidRPr="004A7E45" w:rsidRDefault="004A7E45" w:rsidP="004A7E45">
      <w:pPr>
        <w:pStyle w:val="NormalWeb"/>
        <w:rPr>
          <w:rFonts w:ascii="Times New Roman" w:hAnsi="Times New Roman"/>
          <w:sz w:val="22"/>
          <w:szCs w:val="22"/>
        </w:rPr>
      </w:pPr>
      <w:r w:rsidRPr="004A7E45">
        <w:rPr>
          <w:rFonts w:ascii="Times New Roman" w:hAnsi="Times New Roman"/>
          <w:sz w:val="22"/>
          <w:szCs w:val="22"/>
        </w:rPr>
        <w:t>begin</w:t>
      </w:r>
    </w:p>
    <w:p w14:paraId="6F91D8D6" w14:textId="77777777" w:rsidR="004A7E45" w:rsidRPr="004A7E45" w:rsidRDefault="004A7E45" w:rsidP="004A7E45">
      <w:pPr>
        <w:pStyle w:val="NormalWeb"/>
        <w:rPr>
          <w:rFonts w:ascii="Times New Roman" w:hAnsi="Times New Roman"/>
          <w:sz w:val="22"/>
          <w:szCs w:val="22"/>
        </w:rPr>
      </w:pPr>
      <w:r w:rsidRPr="004A7E45">
        <w:rPr>
          <w:rFonts w:ascii="Times New Roman" w:hAnsi="Times New Roman"/>
          <w:sz w:val="22"/>
          <w:szCs w:val="22"/>
        </w:rPr>
        <w:t xml:space="preserve">    q &lt;= a or b;</w:t>
      </w:r>
    </w:p>
    <w:p w14:paraId="493883BA" w14:textId="77777777" w:rsidR="004A7E45" w:rsidRPr="004A7E45" w:rsidRDefault="004A7E45" w:rsidP="004A7E45">
      <w:pPr>
        <w:pStyle w:val="NormalWeb"/>
        <w:rPr>
          <w:rFonts w:ascii="Times New Roman" w:hAnsi="Times New Roman"/>
          <w:sz w:val="22"/>
          <w:szCs w:val="22"/>
        </w:rPr>
      </w:pPr>
      <w:r w:rsidRPr="004A7E45">
        <w:rPr>
          <w:rFonts w:ascii="Times New Roman" w:hAnsi="Times New Roman"/>
          <w:sz w:val="22"/>
          <w:szCs w:val="22"/>
        </w:rPr>
        <w:t xml:space="preserve">    x &lt;= a XOR b;</w:t>
      </w:r>
    </w:p>
    <w:p w14:paraId="18224553" w14:textId="77777777" w:rsidR="004A7E45" w:rsidRPr="004A7E45" w:rsidRDefault="004A7E45" w:rsidP="004A7E45">
      <w:pPr>
        <w:pStyle w:val="NormalWeb"/>
        <w:rPr>
          <w:rFonts w:ascii="Times New Roman" w:hAnsi="Times New Roman"/>
          <w:sz w:val="22"/>
          <w:szCs w:val="22"/>
        </w:rPr>
      </w:pPr>
      <w:r w:rsidRPr="004A7E45">
        <w:rPr>
          <w:rFonts w:ascii="Times New Roman" w:hAnsi="Times New Roman"/>
          <w:sz w:val="22"/>
          <w:szCs w:val="22"/>
        </w:rPr>
        <w:t xml:space="preserve">    y &lt;= a AND b;</w:t>
      </w:r>
    </w:p>
    <w:p w14:paraId="75CA30F4" w14:textId="77777777" w:rsidR="004A7E45" w:rsidRPr="004A7E45" w:rsidRDefault="004A7E45" w:rsidP="004A7E45">
      <w:pPr>
        <w:pStyle w:val="NormalWeb"/>
        <w:rPr>
          <w:rFonts w:ascii="Times New Roman" w:hAnsi="Times New Roman"/>
          <w:sz w:val="22"/>
          <w:szCs w:val="22"/>
        </w:rPr>
      </w:pPr>
      <w:r w:rsidRPr="004A7E45">
        <w:rPr>
          <w:rFonts w:ascii="Times New Roman" w:hAnsi="Times New Roman"/>
          <w:sz w:val="22"/>
          <w:szCs w:val="22"/>
        </w:rPr>
        <w:t>end rtl;</w:t>
      </w:r>
    </w:p>
    <w:p w14:paraId="68C4FC7F" w14:textId="77777777" w:rsidR="004A7E45" w:rsidRPr="004A7E45" w:rsidRDefault="004A7E45" w:rsidP="004A7E45">
      <w:pPr>
        <w:pStyle w:val="NormalWeb"/>
        <w:rPr>
          <w:rFonts w:ascii="Times New Roman" w:hAnsi="Times New Roman"/>
          <w:sz w:val="22"/>
          <w:szCs w:val="22"/>
        </w:rPr>
      </w:pPr>
    </w:p>
    <w:p w14:paraId="7073D1D6" w14:textId="2A2150C0" w:rsidR="00514B70" w:rsidRDefault="00514B70" w:rsidP="00D8515A">
      <w:pPr>
        <w:pStyle w:val="NormalWeb"/>
        <w:rPr>
          <w:rFonts w:ascii="Times New Roman" w:hAnsi="Times New Roman"/>
          <w:sz w:val="22"/>
          <w:szCs w:val="22"/>
        </w:rPr>
      </w:pPr>
    </w:p>
    <w:p w14:paraId="2645E04D" w14:textId="0A243E20" w:rsidR="00514B70" w:rsidRDefault="00E57D61" w:rsidP="00E57D61">
      <w:pPr>
        <w:widowControl w:val="0"/>
        <w:tabs>
          <w:tab w:val="left" w:pos="220"/>
          <w:tab w:val="left" w:pos="720"/>
        </w:tabs>
        <w:autoSpaceDE w:val="0"/>
        <w:autoSpaceDN w:val="0"/>
        <w:adjustRightInd w:val="0"/>
        <w:jc w:val="both"/>
        <w:rPr>
          <w:rFonts w:ascii="Times New Roman" w:hAnsi="Times New Roman" w:cs="Times New Roman"/>
          <w:b/>
          <w:bCs/>
          <w:i/>
          <w:iCs/>
          <w:color w:val="000000"/>
          <w:sz w:val="22"/>
          <w:szCs w:val="22"/>
        </w:rPr>
      </w:pPr>
      <w:r>
        <w:rPr>
          <w:rFonts w:ascii="Times New Roman" w:hAnsi="Times New Roman" w:cs="Times New Roman"/>
          <w:color w:val="000000"/>
          <w:sz w:val="22"/>
          <w:szCs w:val="22"/>
        </w:rPr>
        <w:t xml:space="preserve">8a.      </w:t>
      </w:r>
      <w:r w:rsidR="00514B70">
        <w:rPr>
          <w:rFonts w:ascii="Times New Roman" w:hAnsi="Times New Roman" w:cs="Times New Roman"/>
          <w:color w:val="000000"/>
          <w:sz w:val="22"/>
          <w:szCs w:val="22"/>
        </w:rPr>
        <w:t xml:space="preserve">What is a std_logic_vector? </w:t>
      </w:r>
      <w:r w:rsidR="00514B70">
        <w:rPr>
          <w:rFonts w:ascii="Times New Roman" w:hAnsi="Times New Roman" w:cs="Times New Roman"/>
          <w:b/>
          <w:bCs/>
          <w:i/>
          <w:iCs/>
          <w:color w:val="000000"/>
          <w:sz w:val="22"/>
          <w:szCs w:val="22"/>
        </w:rPr>
        <w:t>(1)</w:t>
      </w:r>
    </w:p>
    <w:p w14:paraId="29C9181D" w14:textId="6256243E" w:rsidR="00E34175" w:rsidRDefault="00E34175" w:rsidP="00E57D61">
      <w:pPr>
        <w:widowControl w:val="0"/>
        <w:tabs>
          <w:tab w:val="left" w:pos="220"/>
          <w:tab w:val="left" w:pos="720"/>
        </w:tabs>
        <w:autoSpaceDE w:val="0"/>
        <w:autoSpaceDN w:val="0"/>
        <w:adjustRightInd w:val="0"/>
        <w:jc w:val="both"/>
        <w:rPr>
          <w:rFonts w:ascii="Times New Roman" w:hAnsi="Times New Roman" w:cs="Times New Roman"/>
          <w:b/>
          <w:bCs/>
          <w:i/>
          <w:iCs/>
          <w:color w:val="000000"/>
          <w:sz w:val="22"/>
          <w:szCs w:val="22"/>
        </w:rPr>
      </w:pPr>
      <w:r>
        <w:rPr>
          <w:rFonts w:ascii="Times New Roman" w:hAnsi="Times New Roman" w:cs="Times New Roman"/>
          <w:b/>
          <w:bCs/>
          <w:i/>
          <w:iCs/>
          <w:color w:val="000000"/>
          <w:sz w:val="22"/>
          <w:szCs w:val="22"/>
        </w:rPr>
        <w:tab/>
      </w:r>
      <w:r>
        <w:rPr>
          <w:rFonts w:ascii="Times New Roman" w:hAnsi="Times New Roman" w:cs="Times New Roman"/>
          <w:b/>
          <w:bCs/>
          <w:i/>
          <w:iCs/>
          <w:color w:val="000000"/>
          <w:sz w:val="22"/>
          <w:szCs w:val="22"/>
        </w:rPr>
        <w:tab/>
        <w:t>-</w:t>
      </w:r>
      <w:r w:rsidR="00D8515A">
        <w:rPr>
          <w:rFonts w:ascii="Times New Roman" w:hAnsi="Times New Roman" w:cs="Times New Roman"/>
          <w:b/>
          <w:bCs/>
          <w:i/>
          <w:iCs/>
          <w:color w:val="000000"/>
          <w:sz w:val="22"/>
          <w:szCs w:val="22"/>
        </w:rPr>
        <w:t xml:space="preserve">Is </w:t>
      </w:r>
      <w:r w:rsidR="00836949">
        <w:rPr>
          <w:rFonts w:ascii="Times New Roman" w:hAnsi="Times New Roman" w:cs="Times New Roman"/>
          <w:b/>
          <w:bCs/>
          <w:i/>
          <w:iCs/>
          <w:color w:val="000000"/>
          <w:sz w:val="22"/>
          <w:szCs w:val="22"/>
        </w:rPr>
        <w:t>used for arrays of type std_logic variables and signals.</w:t>
      </w:r>
    </w:p>
    <w:p w14:paraId="0DAE3ED4" w14:textId="77777777" w:rsidR="00E534C2" w:rsidRDefault="00E534C2" w:rsidP="00E57D61">
      <w:pPr>
        <w:widowControl w:val="0"/>
        <w:tabs>
          <w:tab w:val="left" w:pos="220"/>
          <w:tab w:val="left" w:pos="720"/>
        </w:tabs>
        <w:autoSpaceDE w:val="0"/>
        <w:autoSpaceDN w:val="0"/>
        <w:adjustRightInd w:val="0"/>
        <w:jc w:val="both"/>
        <w:rPr>
          <w:rFonts w:ascii="Times New Roman" w:hAnsi="Times New Roman" w:cs="Times New Roman"/>
          <w:b/>
          <w:bCs/>
          <w:i/>
          <w:iCs/>
          <w:color w:val="000000"/>
          <w:sz w:val="22"/>
          <w:szCs w:val="22"/>
        </w:rPr>
      </w:pPr>
    </w:p>
    <w:p w14:paraId="61BAB0A1" w14:textId="7991C012" w:rsidR="00514B70" w:rsidRDefault="00836949" w:rsidP="00E57D61">
      <w:pPr>
        <w:widowControl w:val="0"/>
        <w:tabs>
          <w:tab w:val="left" w:pos="220"/>
          <w:tab w:val="left" w:pos="720"/>
        </w:tabs>
        <w:autoSpaceDE w:val="0"/>
        <w:autoSpaceDN w:val="0"/>
        <w:adjustRightInd w:val="0"/>
        <w:jc w:val="both"/>
        <w:rPr>
          <w:rFonts w:ascii="Times New Roman" w:hAnsi="Times New Roman" w:cs="Times New Roman"/>
          <w:b/>
          <w:bCs/>
          <w:i/>
          <w:iCs/>
          <w:color w:val="000000"/>
          <w:sz w:val="22"/>
          <w:szCs w:val="22"/>
        </w:rPr>
      </w:pPr>
      <w:r>
        <w:rPr>
          <w:rFonts w:ascii="Times New Roman" w:hAnsi="Times New Roman" w:cs="Times New Roman"/>
          <w:color w:val="000000"/>
          <w:sz w:val="22"/>
          <w:szCs w:val="22"/>
        </w:rPr>
        <w:t xml:space="preserve">  </w:t>
      </w:r>
      <w:r w:rsidR="00E57D61">
        <w:rPr>
          <w:rFonts w:ascii="Times New Roman" w:hAnsi="Times New Roman" w:cs="Times New Roman"/>
          <w:color w:val="000000"/>
          <w:sz w:val="22"/>
          <w:szCs w:val="22"/>
        </w:rPr>
        <w:t xml:space="preserve">b.      </w:t>
      </w:r>
      <w:r w:rsidR="00514B70">
        <w:rPr>
          <w:rFonts w:ascii="Times New Roman" w:hAnsi="Times New Roman" w:cs="Times New Roman"/>
          <w:color w:val="000000"/>
          <w:sz w:val="22"/>
          <w:szCs w:val="22"/>
        </w:rPr>
        <w:t xml:space="preserve">Give an example on how to declare a standard logic vector that can hold 32 elements. </w:t>
      </w:r>
      <w:r w:rsidR="00514B70">
        <w:rPr>
          <w:rFonts w:ascii="Times New Roman" w:hAnsi="Times New Roman" w:cs="Times New Roman"/>
          <w:b/>
          <w:bCs/>
          <w:i/>
          <w:iCs/>
          <w:color w:val="000000"/>
          <w:sz w:val="22"/>
          <w:szCs w:val="22"/>
        </w:rPr>
        <w:t>(1)</w:t>
      </w:r>
    </w:p>
    <w:p w14:paraId="29DE23F9" w14:textId="70CBEA61" w:rsidR="00E34175" w:rsidRDefault="00E34175" w:rsidP="00E57D61">
      <w:pPr>
        <w:widowControl w:val="0"/>
        <w:tabs>
          <w:tab w:val="left" w:pos="220"/>
          <w:tab w:val="left" w:pos="720"/>
        </w:tabs>
        <w:autoSpaceDE w:val="0"/>
        <w:autoSpaceDN w:val="0"/>
        <w:adjustRightInd w:val="0"/>
        <w:jc w:val="both"/>
        <w:rPr>
          <w:rFonts w:ascii="Times New Roman" w:hAnsi="Times New Roman" w:cs="Times New Roman"/>
          <w:b/>
          <w:bCs/>
          <w:i/>
          <w:iCs/>
          <w:color w:val="000000"/>
          <w:sz w:val="22"/>
          <w:szCs w:val="22"/>
        </w:rPr>
      </w:pPr>
      <w:r>
        <w:rPr>
          <w:rFonts w:ascii="Times New Roman" w:hAnsi="Times New Roman" w:cs="Times New Roman"/>
          <w:b/>
          <w:bCs/>
          <w:i/>
          <w:iCs/>
          <w:color w:val="000000"/>
          <w:sz w:val="22"/>
          <w:szCs w:val="22"/>
        </w:rPr>
        <w:tab/>
      </w:r>
      <w:r>
        <w:rPr>
          <w:rFonts w:ascii="Times New Roman" w:hAnsi="Times New Roman" w:cs="Times New Roman"/>
          <w:b/>
          <w:bCs/>
          <w:i/>
          <w:iCs/>
          <w:color w:val="000000"/>
          <w:sz w:val="22"/>
          <w:szCs w:val="22"/>
        </w:rPr>
        <w:tab/>
        <w:t>-</w:t>
      </w:r>
      <w:r w:rsidR="00E534C2">
        <w:rPr>
          <w:rFonts w:ascii="Times New Roman" w:hAnsi="Times New Roman" w:cs="Times New Roman"/>
          <w:b/>
          <w:bCs/>
          <w:i/>
          <w:iCs/>
          <w:color w:val="000000"/>
          <w:sz w:val="22"/>
          <w:szCs w:val="22"/>
        </w:rPr>
        <w:t xml:space="preserve"> </w:t>
      </w:r>
      <w:r w:rsidR="00DC66E1">
        <w:rPr>
          <w:rFonts w:ascii="Times New Roman" w:hAnsi="Times New Roman" w:cs="Times New Roman"/>
          <w:b/>
          <w:bCs/>
          <w:i/>
          <w:iCs/>
          <w:color w:val="000000"/>
          <w:sz w:val="22"/>
          <w:szCs w:val="22"/>
        </w:rPr>
        <w:t xml:space="preserve">SIGNAL myvectSig: </w:t>
      </w:r>
      <w:r w:rsidR="003F370B">
        <w:rPr>
          <w:rFonts w:ascii="Times New Roman" w:hAnsi="Times New Roman" w:cs="Times New Roman"/>
          <w:b/>
          <w:bCs/>
          <w:i/>
          <w:iCs/>
          <w:color w:val="000000"/>
          <w:sz w:val="22"/>
          <w:szCs w:val="22"/>
        </w:rPr>
        <w:t>STD_LOGIC_VECTOR (1 to 32</w:t>
      </w:r>
      <w:r w:rsidR="00E534C2">
        <w:rPr>
          <w:rFonts w:ascii="Times New Roman" w:hAnsi="Times New Roman" w:cs="Times New Roman"/>
          <w:b/>
          <w:bCs/>
          <w:i/>
          <w:iCs/>
          <w:color w:val="000000"/>
          <w:sz w:val="22"/>
          <w:szCs w:val="22"/>
        </w:rPr>
        <w:t>);</w:t>
      </w:r>
    </w:p>
    <w:p w14:paraId="6D9FEA85" w14:textId="77777777" w:rsidR="00E534C2" w:rsidRDefault="00E534C2" w:rsidP="00E57D61">
      <w:pPr>
        <w:widowControl w:val="0"/>
        <w:tabs>
          <w:tab w:val="left" w:pos="220"/>
          <w:tab w:val="left" w:pos="720"/>
        </w:tabs>
        <w:autoSpaceDE w:val="0"/>
        <w:autoSpaceDN w:val="0"/>
        <w:adjustRightInd w:val="0"/>
        <w:jc w:val="both"/>
        <w:rPr>
          <w:rFonts w:ascii="Times New Roman" w:hAnsi="Times New Roman" w:cs="Times New Roman"/>
          <w:b/>
          <w:bCs/>
          <w:i/>
          <w:iCs/>
          <w:color w:val="000000"/>
          <w:sz w:val="22"/>
          <w:szCs w:val="22"/>
        </w:rPr>
      </w:pPr>
    </w:p>
    <w:p w14:paraId="5216F557" w14:textId="67826FBE" w:rsidR="00514B70" w:rsidRDefault="00836949" w:rsidP="00E57D61">
      <w:pPr>
        <w:widowControl w:val="0"/>
        <w:tabs>
          <w:tab w:val="left" w:pos="220"/>
          <w:tab w:val="left" w:pos="720"/>
        </w:tabs>
        <w:autoSpaceDE w:val="0"/>
        <w:autoSpaceDN w:val="0"/>
        <w:adjustRightInd w:val="0"/>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  </w:t>
      </w:r>
      <w:r w:rsidR="00E57D61">
        <w:rPr>
          <w:rFonts w:ascii="Times New Roman" w:hAnsi="Times New Roman" w:cs="Times New Roman"/>
          <w:color w:val="000000"/>
          <w:sz w:val="22"/>
          <w:szCs w:val="22"/>
        </w:rPr>
        <w:t xml:space="preserve">c.      </w:t>
      </w:r>
      <w:r w:rsidR="00514B70">
        <w:rPr>
          <w:rFonts w:ascii="Times New Roman" w:hAnsi="Times New Roman" w:cs="Times New Roman"/>
          <w:color w:val="000000"/>
          <w:sz w:val="22"/>
          <w:szCs w:val="22"/>
        </w:rPr>
        <w:t xml:space="preserve">Show how you would assign element 11 of that vector to a signal of type std_logic, </w:t>
      </w:r>
      <w:r w:rsidR="00514B70">
        <w:rPr>
          <w:rFonts w:ascii="Times New Roman" w:hAnsi="Times New Roman" w:cs="Times New Roman"/>
          <w:i/>
          <w:iCs/>
          <w:color w:val="000000"/>
          <w:sz w:val="22"/>
          <w:szCs w:val="22"/>
        </w:rPr>
        <w:t>a</w:t>
      </w:r>
      <w:r w:rsidR="00514B70">
        <w:rPr>
          <w:rFonts w:ascii="Times New Roman" w:hAnsi="Times New Roman" w:cs="Times New Roman"/>
          <w:color w:val="000000"/>
          <w:sz w:val="22"/>
          <w:szCs w:val="22"/>
        </w:rPr>
        <w:t xml:space="preserve">. </w:t>
      </w:r>
      <w:r w:rsidR="00514B70">
        <w:rPr>
          <w:rFonts w:ascii="Times New Roman" w:hAnsi="Times New Roman" w:cs="Times New Roman"/>
          <w:b/>
          <w:bCs/>
          <w:i/>
          <w:iCs/>
          <w:color w:val="000000"/>
          <w:sz w:val="22"/>
          <w:szCs w:val="22"/>
        </w:rPr>
        <w:t>(1)</w:t>
      </w:r>
    </w:p>
    <w:p w14:paraId="55CEF72D" w14:textId="5362CC08" w:rsidR="00514B70" w:rsidRDefault="00E34175" w:rsidP="00514B70">
      <w:pPr>
        <w:widowControl w:val="0"/>
        <w:autoSpaceDE w:val="0"/>
        <w:autoSpaceDN w:val="0"/>
        <w:adjustRightInd w:val="0"/>
        <w:ind w:left="360"/>
        <w:jc w:val="both"/>
        <w:rPr>
          <w:rFonts w:ascii="Times New Roman" w:hAnsi="Times New Roman" w:cs="Times New Roman"/>
          <w:color w:val="000000"/>
          <w:sz w:val="22"/>
          <w:szCs w:val="22"/>
        </w:rPr>
      </w:pPr>
      <w:r>
        <w:rPr>
          <w:rFonts w:ascii="Times New Roman" w:hAnsi="Times New Roman" w:cs="Times New Roman"/>
          <w:color w:val="000000"/>
          <w:sz w:val="22"/>
          <w:szCs w:val="22"/>
        </w:rPr>
        <w:tab/>
        <w:t>-</w:t>
      </w:r>
      <w:r w:rsidR="003F370B">
        <w:rPr>
          <w:rFonts w:ascii="Times New Roman" w:hAnsi="Times New Roman" w:cs="Times New Roman"/>
          <w:color w:val="000000"/>
          <w:sz w:val="22"/>
          <w:szCs w:val="22"/>
        </w:rPr>
        <w:t xml:space="preserve"> </w:t>
      </w:r>
      <w:r w:rsidR="00704D9E">
        <w:rPr>
          <w:rFonts w:ascii="Times New Roman" w:hAnsi="Times New Roman" w:cs="Times New Roman"/>
          <w:b/>
          <w:bCs/>
          <w:i/>
          <w:iCs/>
          <w:color w:val="000000"/>
          <w:sz w:val="22"/>
          <w:szCs w:val="22"/>
        </w:rPr>
        <w:t>SIGNAL myvectSig: STD_LOGIC_VECTOR (1 to 32) := (</w:t>
      </w:r>
      <w:r w:rsidR="008D6C63">
        <w:rPr>
          <w:rFonts w:ascii="Times New Roman" w:hAnsi="Times New Roman" w:cs="Times New Roman"/>
          <w:b/>
          <w:bCs/>
          <w:i/>
          <w:iCs/>
          <w:color w:val="000000"/>
          <w:sz w:val="22"/>
          <w:szCs w:val="22"/>
        </w:rPr>
        <w:t>11 =&gt; ‘a’, OTHERS =&gt; ‘0’);</w:t>
      </w:r>
    </w:p>
    <w:p w14:paraId="7FED5AC0" w14:textId="77777777" w:rsidR="00514B70" w:rsidRDefault="00514B70" w:rsidP="00514B70">
      <w:pPr>
        <w:widowControl w:val="0"/>
        <w:autoSpaceDE w:val="0"/>
        <w:autoSpaceDN w:val="0"/>
        <w:adjustRightInd w:val="0"/>
        <w:ind w:left="360"/>
        <w:jc w:val="both"/>
        <w:rPr>
          <w:rFonts w:ascii="Times New Roman" w:hAnsi="Times New Roman" w:cs="Times New Roman"/>
          <w:color w:val="000000"/>
          <w:sz w:val="22"/>
          <w:szCs w:val="22"/>
        </w:rPr>
      </w:pPr>
    </w:p>
    <w:p w14:paraId="4FBF7D0C" w14:textId="5669BAED" w:rsidR="00514B70" w:rsidRDefault="00514B70" w:rsidP="00E34175">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Pr>
          <w:rFonts w:ascii="Times New Roman" w:hAnsi="Times New Roman" w:cs="Times New Roman"/>
          <w:color w:val="000000"/>
          <w:sz w:val="22"/>
          <w:szCs w:val="22"/>
        </w:rPr>
        <w:t>9</w:t>
      </w:r>
      <w:r>
        <w:rPr>
          <w:rFonts w:ascii="Times New Roman" w:hAnsi="Times New Roman" w:cs="Times New Roman"/>
          <w:sz w:val="22"/>
          <w:szCs w:val="22"/>
        </w:rPr>
        <w:t>a.</w:t>
      </w:r>
      <w:r>
        <w:rPr>
          <w:rFonts w:ascii="Times New Roman" w:hAnsi="Times New Roman" w:cs="Times New Roman"/>
          <w:sz w:val="22"/>
          <w:szCs w:val="22"/>
        </w:rPr>
        <w:tab/>
        <w:t xml:space="preserve">What does the OTHERS keyword do? </w:t>
      </w:r>
      <w:r>
        <w:rPr>
          <w:rFonts w:ascii="Times New Roman" w:hAnsi="Times New Roman" w:cs="Times New Roman"/>
          <w:b/>
          <w:bCs/>
          <w:i/>
          <w:iCs/>
          <w:sz w:val="22"/>
          <w:szCs w:val="22"/>
        </w:rPr>
        <w:t>(1)</w:t>
      </w:r>
    </w:p>
    <w:p w14:paraId="727285FF" w14:textId="77777777" w:rsidR="00836949" w:rsidRDefault="00E34175" w:rsidP="00836949">
      <w:pPr>
        <w:widowControl w:val="0"/>
        <w:tabs>
          <w:tab w:val="left" w:pos="220"/>
          <w:tab w:val="left" w:pos="720"/>
        </w:tabs>
        <w:autoSpaceDE w:val="0"/>
        <w:autoSpaceDN w:val="0"/>
        <w:adjustRightInd w:val="0"/>
        <w:ind w:left="720" w:hanging="720"/>
        <w:jc w:val="both"/>
        <w:rPr>
          <w:rFonts w:ascii="Times New Roman" w:hAnsi="Times New Roman" w:cs="Times New Roman"/>
          <w:b/>
          <w:bCs/>
          <w:i/>
          <w:iCs/>
          <w:sz w:val="22"/>
          <w:szCs w:val="22"/>
        </w:rPr>
      </w:pPr>
      <w:r>
        <w:rPr>
          <w:rFonts w:ascii="Times New Roman" w:hAnsi="Times New Roman" w:cs="Times New Roman"/>
          <w:b/>
          <w:bCs/>
          <w:i/>
          <w:iCs/>
          <w:sz w:val="22"/>
          <w:szCs w:val="22"/>
        </w:rPr>
        <w:tab/>
      </w:r>
      <w:r>
        <w:rPr>
          <w:rFonts w:ascii="Times New Roman" w:hAnsi="Times New Roman" w:cs="Times New Roman"/>
          <w:b/>
          <w:bCs/>
          <w:i/>
          <w:iCs/>
          <w:sz w:val="22"/>
          <w:szCs w:val="22"/>
        </w:rPr>
        <w:tab/>
        <w:t>-</w:t>
      </w:r>
      <w:r w:rsidR="00836949">
        <w:rPr>
          <w:rFonts w:ascii="Times New Roman" w:hAnsi="Times New Roman" w:cs="Times New Roman"/>
          <w:b/>
          <w:bCs/>
          <w:i/>
          <w:iCs/>
          <w:sz w:val="22"/>
          <w:szCs w:val="22"/>
        </w:rPr>
        <w:t xml:space="preserve">You can use the keyword OTHERS to assign a value to variables, etc, that you </w:t>
      </w:r>
      <w:r w:rsidR="00836949">
        <w:rPr>
          <w:rFonts w:ascii="Times New Roman" w:hAnsi="Times New Roman" w:cs="Times New Roman"/>
          <w:b/>
          <w:bCs/>
          <w:i/>
          <w:iCs/>
          <w:sz w:val="22"/>
          <w:szCs w:val="22"/>
        </w:rPr>
        <w:lastRenderedPageBreak/>
        <w:t>initinally did not sign a value previously.</w:t>
      </w:r>
    </w:p>
    <w:p w14:paraId="70AD0382" w14:textId="77777777" w:rsidR="00E534C2" w:rsidRDefault="00E534C2" w:rsidP="00836949">
      <w:pPr>
        <w:widowControl w:val="0"/>
        <w:tabs>
          <w:tab w:val="left" w:pos="220"/>
          <w:tab w:val="left" w:pos="720"/>
        </w:tabs>
        <w:autoSpaceDE w:val="0"/>
        <w:autoSpaceDN w:val="0"/>
        <w:adjustRightInd w:val="0"/>
        <w:ind w:left="720" w:hanging="720"/>
        <w:jc w:val="both"/>
        <w:rPr>
          <w:rFonts w:ascii="Times New Roman" w:hAnsi="Times New Roman" w:cs="Times New Roman"/>
          <w:b/>
          <w:bCs/>
          <w:i/>
          <w:iCs/>
          <w:sz w:val="22"/>
          <w:szCs w:val="22"/>
        </w:rPr>
      </w:pPr>
    </w:p>
    <w:p w14:paraId="002D1499" w14:textId="1C86C339" w:rsidR="00514B70" w:rsidRDefault="00836949" w:rsidP="00836949">
      <w:pPr>
        <w:widowControl w:val="0"/>
        <w:tabs>
          <w:tab w:val="left" w:pos="220"/>
          <w:tab w:val="left" w:pos="720"/>
        </w:tabs>
        <w:autoSpaceDE w:val="0"/>
        <w:autoSpaceDN w:val="0"/>
        <w:adjustRightInd w:val="0"/>
        <w:ind w:left="720" w:hanging="720"/>
        <w:jc w:val="both"/>
        <w:rPr>
          <w:rFonts w:ascii="Times New Roman" w:hAnsi="Times New Roman" w:cs="Times New Roman"/>
          <w:b/>
          <w:bCs/>
          <w:i/>
          <w:iCs/>
          <w:sz w:val="22"/>
          <w:szCs w:val="22"/>
        </w:rPr>
      </w:pPr>
      <w:r>
        <w:rPr>
          <w:rFonts w:ascii="Times New Roman" w:hAnsi="Times New Roman" w:cs="Times New Roman"/>
          <w:sz w:val="22"/>
          <w:szCs w:val="22"/>
        </w:rPr>
        <w:t xml:space="preserve"> </w:t>
      </w:r>
      <w:r w:rsidR="00E34175">
        <w:rPr>
          <w:rFonts w:ascii="Times New Roman" w:hAnsi="Times New Roman" w:cs="Times New Roman"/>
          <w:sz w:val="22"/>
          <w:szCs w:val="22"/>
        </w:rPr>
        <w:t xml:space="preserve">b.        </w:t>
      </w:r>
      <w:r w:rsidR="00514B70">
        <w:rPr>
          <w:rFonts w:ascii="Times New Roman" w:hAnsi="Times New Roman" w:cs="Times New Roman"/>
          <w:sz w:val="22"/>
          <w:szCs w:val="22"/>
        </w:rPr>
        <w:t xml:space="preserve">What is the variable slt_temp set to when (a &lt; b) is true? </w:t>
      </w:r>
      <w:r w:rsidR="00514B70">
        <w:rPr>
          <w:rFonts w:ascii="Times New Roman" w:hAnsi="Times New Roman" w:cs="Times New Roman"/>
          <w:b/>
          <w:bCs/>
          <w:i/>
          <w:iCs/>
          <w:sz w:val="22"/>
          <w:szCs w:val="22"/>
        </w:rPr>
        <w:t>(1)</w:t>
      </w:r>
    </w:p>
    <w:p w14:paraId="18036445" w14:textId="6AA2BCED" w:rsidR="00E534C2" w:rsidRDefault="00E34175" w:rsidP="00E534C2">
      <w:pPr>
        <w:widowControl w:val="0"/>
        <w:tabs>
          <w:tab w:val="left" w:pos="220"/>
          <w:tab w:val="left" w:pos="720"/>
          <w:tab w:val="left" w:pos="5837"/>
        </w:tabs>
        <w:autoSpaceDE w:val="0"/>
        <w:autoSpaceDN w:val="0"/>
        <w:adjustRightInd w:val="0"/>
        <w:jc w:val="both"/>
        <w:rPr>
          <w:rFonts w:ascii="Times New Roman" w:hAnsi="Times New Roman" w:cs="Times New Roman"/>
          <w:b/>
          <w:bCs/>
          <w:i/>
          <w:iCs/>
          <w:sz w:val="22"/>
          <w:szCs w:val="22"/>
        </w:rPr>
      </w:pPr>
      <w:r>
        <w:rPr>
          <w:rFonts w:ascii="Times New Roman" w:hAnsi="Times New Roman" w:cs="Times New Roman"/>
          <w:b/>
          <w:bCs/>
          <w:i/>
          <w:iCs/>
          <w:sz w:val="22"/>
          <w:szCs w:val="22"/>
        </w:rPr>
        <w:tab/>
      </w:r>
      <w:r>
        <w:rPr>
          <w:rFonts w:ascii="Times New Roman" w:hAnsi="Times New Roman" w:cs="Times New Roman"/>
          <w:b/>
          <w:bCs/>
          <w:i/>
          <w:iCs/>
          <w:sz w:val="22"/>
          <w:szCs w:val="22"/>
        </w:rPr>
        <w:tab/>
        <w:t>-</w:t>
      </w:r>
      <w:r w:rsidR="00A33AC9">
        <w:rPr>
          <w:rFonts w:ascii="Times New Roman" w:hAnsi="Times New Roman" w:cs="Times New Roman"/>
          <w:b/>
          <w:bCs/>
          <w:i/>
          <w:iCs/>
          <w:sz w:val="22"/>
          <w:szCs w:val="22"/>
        </w:rPr>
        <w:t xml:space="preserve"> 0001</w:t>
      </w:r>
    </w:p>
    <w:p w14:paraId="46420255" w14:textId="552A747F" w:rsidR="00E34175" w:rsidRDefault="00E534C2" w:rsidP="00E534C2">
      <w:pPr>
        <w:widowControl w:val="0"/>
        <w:tabs>
          <w:tab w:val="left" w:pos="220"/>
          <w:tab w:val="left" w:pos="720"/>
          <w:tab w:val="left" w:pos="5837"/>
        </w:tabs>
        <w:autoSpaceDE w:val="0"/>
        <w:autoSpaceDN w:val="0"/>
        <w:adjustRightInd w:val="0"/>
        <w:jc w:val="both"/>
        <w:rPr>
          <w:rFonts w:ascii="Times New Roman" w:hAnsi="Times New Roman" w:cs="Times New Roman"/>
          <w:b/>
          <w:bCs/>
          <w:i/>
          <w:iCs/>
          <w:sz w:val="22"/>
          <w:szCs w:val="22"/>
        </w:rPr>
      </w:pPr>
      <w:r>
        <w:rPr>
          <w:rFonts w:ascii="Times New Roman" w:hAnsi="Times New Roman" w:cs="Times New Roman"/>
          <w:b/>
          <w:bCs/>
          <w:i/>
          <w:iCs/>
          <w:sz w:val="22"/>
          <w:szCs w:val="22"/>
        </w:rPr>
        <w:tab/>
      </w:r>
    </w:p>
    <w:p w14:paraId="5C7BDFE3" w14:textId="78FC13D5" w:rsidR="00514B70" w:rsidRDefault="00836949" w:rsidP="00E34175">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Pr>
          <w:rFonts w:ascii="Times New Roman" w:hAnsi="Times New Roman" w:cs="Times New Roman"/>
          <w:sz w:val="22"/>
          <w:szCs w:val="22"/>
        </w:rPr>
        <w:t xml:space="preserve"> </w:t>
      </w:r>
      <w:r w:rsidR="00E34175">
        <w:rPr>
          <w:rFonts w:ascii="Times New Roman" w:hAnsi="Times New Roman" w:cs="Times New Roman"/>
          <w:sz w:val="22"/>
          <w:szCs w:val="22"/>
        </w:rPr>
        <w:t xml:space="preserve">c.        </w:t>
      </w:r>
      <w:r w:rsidR="00514B70">
        <w:rPr>
          <w:rFonts w:ascii="Times New Roman" w:hAnsi="Times New Roman" w:cs="Times New Roman"/>
          <w:sz w:val="22"/>
          <w:szCs w:val="22"/>
        </w:rPr>
        <w:t xml:space="preserve">What is the variable slt_temp set to when (a &lt; b) is false? </w:t>
      </w:r>
      <w:r w:rsidR="00514B70">
        <w:rPr>
          <w:rFonts w:ascii="Times New Roman" w:hAnsi="Times New Roman" w:cs="Times New Roman"/>
          <w:b/>
          <w:bCs/>
          <w:i/>
          <w:iCs/>
          <w:sz w:val="22"/>
          <w:szCs w:val="22"/>
        </w:rPr>
        <w:t>(1)</w:t>
      </w:r>
    </w:p>
    <w:p w14:paraId="733198F9" w14:textId="0036D21A" w:rsidR="00E534C2" w:rsidRDefault="00E34175" w:rsidP="00E34175">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Pr>
          <w:rFonts w:ascii="Times New Roman" w:hAnsi="Times New Roman" w:cs="Times New Roman"/>
          <w:b/>
          <w:bCs/>
          <w:i/>
          <w:iCs/>
          <w:sz w:val="22"/>
          <w:szCs w:val="22"/>
        </w:rPr>
        <w:tab/>
      </w:r>
      <w:r>
        <w:rPr>
          <w:rFonts w:ascii="Times New Roman" w:hAnsi="Times New Roman" w:cs="Times New Roman"/>
          <w:b/>
          <w:bCs/>
          <w:i/>
          <w:iCs/>
          <w:sz w:val="22"/>
          <w:szCs w:val="22"/>
        </w:rPr>
        <w:tab/>
        <w:t>-</w:t>
      </w:r>
      <w:r w:rsidR="00A33AC9">
        <w:rPr>
          <w:rFonts w:ascii="Times New Roman" w:hAnsi="Times New Roman" w:cs="Times New Roman"/>
          <w:b/>
          <w:bCs/>
          <w:i/>
          <w:iCs/>
          <w:sz w:val="22"/>
          <w:szCs w:val="22"/>
        </w:rPr>
        <w:t xml:space="preserve"> 0000</w:t>
      </w:r>
    </w:p>
    <w:p w14:paraId="68EBEA5E" w14:textId="77777777" w:rsidR="00E534C2" w:rsidRDefault="00E534C2" w:rsidP="00E34175">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636DFC94" w14:textId="19048AF8" w:rsidR="00514B70" w:rsidRDefault="00836949" w:rsidP="00E34175">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Pr>
          <w:rFonts w:ascii="Times New Roman" w:hAnsi="Times New Roman" w:cs="Times New Roman"/>
          <w:sz w:val="22"/>
          <w:szCs w:val="22"/>
        </w:rPr>
        <w:t xml:space="preserve"> </w:t>
      </w:r>
      <w:r w:rsidR="00E534C2">
        <w:rPr>
          <w:rFonts w:ascii="Times New Roman" w:hAnsi="Times New Roman" w:cs="Times New Roman"/>
          <w:sz w:val="22"/>
          <w:szCs w:val="22"/>
        </w:rPr>
        <w:t xml:space="preserve">d.   </w:t>
      </w:r>
      <w:r w:rsidR="00E34175">
        <w:rPr>
          <w:rFonts w:ascii="Times New Roman" w:hAnsi="Times New Roman" w:cs="Times New Roman"/>
          <w:sz w:val="22"/>
          <w:szCs w:val="22"/>
        </w:rPr>
        <w:t xml:space="preserve">Fill </w:t>
      </w:r>
      <w:r w:rsidR="00514B70">
        <w:rPr>
          <w:rFonts w:ascii="Times New Roman" w:hAnsi="Times New Roman" w:cs="Times New Roman"/>
          <w:sz w:val="22"/>
          <w:szCs w:val="22"/>
        </w:rPr>
        <w:t xml:space="preserve">in the missing sections of VHDL to complete the ALU. Upload a copy of your </w:t>
      </w:r>
      <w:r w:rsidR="00E34175">
        <w:rPr>
          <w:rFonts w:ascii="Times New Roman" w:hAnsi="Times New Roman" w:cs="Times New Roman"/>
          <w:sz w:val="22"/>
          <w:szCs w:val="22"/>
        </w:rPr>
        <w:t xml:space="preserve">                            </w:t>
      </w:r>
      <w:r w:rsidR="00514B70">
        <w:rPr>
          <w:rFonts w:ascii="Times New Roman" w:hAnsi="Times New Roman" w:cs="Times New Roman"/>
          <w:sz w:val="22"/>
          <w:szCs w:val="22"/>
        </w:rPr>
        <w:t xml:space="preserve">solution to Blackboard and paste a copy of the source code here. Be sure that your solution has a </w:t>
      </w:r>
      <w:r w:rsidR="00E34175">
        <w:rPr>
          <w:rFonts w:ascii="Times New Roman" w:hAnsi="Times New Roman" w:cs="Times New Roman"/>
          <w:sz w:val="22"/>
          <w:szCs w:val="22"/>
        </w:rPr>
        <w:t xml:space="preserve">  </w:t>
      </w:r>
      <w:r w:rsidR="00514B70">
        <w:rPr>
          <w:rFonts w:ascii="Times New Roman" w:hAnsi="Times New Roman" w:cs="Times New Roman"/>
          <w:sz w:val="22"/>
          <w:szCs w:val="22"/>
        </w:rPr>
        <w:t xml:space="preserve">header at the top that contains, at minimum, your name and your Blackboard user name. </w:t>
      </w:r>
      <w:r w:rsidR="00514B70">
        <w:rPr>
          <w:rFonts w:ascii="Times New Roman" w:hAnsi="Times New Roman" w:cs="Times New Roman"/>
          <w:b/>
          <w:bCs/>
          <w:i/>
          <w:iCs/>
          <w:sz w:val="22"/>
          <w:szCs w:val="22"/>
        </w:rPr>
        <w:t>(8)</w:t>
      </w:r>
    </w:p>
    <w:p w14:paraId="02E5F936" w14:textId="1260093F" w:rsidR="009A4650" w:rsidRPr="009A4650" w:rsidRDefault="00E34175"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Pr>
          <w:rFonts w:ascii="Times New Roman" w:hAnsi="Times New Roman" w:cs="Times New Roman"/>
          <w:b/>
          <w:bCs/>
          <w:i/>
          <w:iCs/>
          <w:sz w:val="22"/>
          <w:szCs w:val="22"/>
        </w:rPr>
        <w:tab/>
      </w:r>
      <w:r>
        <w:rPr>
          <w:rFonts w:ascii="Times New Roman" w:hAnsi="Times New Roman" w:cs="Times New Roman"/>
          <w:b/>
          <w:bCs/>
          <w:i/>
          <w:iCs/>
          <w:sz w:val="22"/>
          <w:szCs w:val="22"/>
        </w:rPr>
        <w:tab/>
        <w:t>-</w:t>
      </w:r>
      <w:r w:rsidR="009A4650" w:rsidRPr="009A4650">
        <w:t xml:space="preserve"> </w:t>
      </w:r>
      <w:r w:rsidR="009A4650" w:rsidRPr="009A4650">
        <w:rPr>
          <w:rFonts w:ascii="Times New Roman" w:hAnsi="Times New Roman" w:cs="Times New Roman"/>
          <w:b/>
          <w:bCs/>
          <w:i/>
          <w:iCs/>
          <w:sz w:val="22"/>
          <w:szCs w:val="22"/>
        </w:rPr>
        <w:t>-------------------------------------------------------------------------</w:t>
      </w:r>
    </w:p>
    <w:p w14:paraId="4B963980"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5D28B5C6"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t>-- @file assignment.06.alu.vhd</w:t>
      </w:r>
    </w:p>
    <w:p w14:paraId="7DD24857"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072E2287"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t>-- @author     DREW SMITH</w:t>
      </w:r>
    </w:p>
    <w:p w14:paraId="0FEF3E55"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6836F993"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t>-- @date       4/12/2015</w:t>
      </w:r>
    </w:p>
    <w:p w14:paraId="20116D2C"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5795F29F"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t>-- @brief      file solution assignment 6, CDA3100</w:t>
      </w:r>
    </w:p>
    <w:p w14:paraId="2E899C19"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703638DB"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t>-------------------------------------------------------------------------</w:t>
      </w:r>
    </w:p>
    <w:p w14:paraId="6B30183A"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2F1E4DDA"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389D6383"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08FF5EBA"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t>LIBRARY ieee;</w:t>
      </w:r>
    </w:p>
    <w:p w14:paraId="47E1B9A5"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399BD1FF"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t>USE ieee.std_logic_1164.all;</w:t>
      </w:r>
    </w:p>
    <w:p w14:paraId="29D4026C"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456DBA75"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t>USE ieee.numeric_std.all;</w:t>
      </w:r>
    </w:p>
    <w:p w14:paraId="1D96F073"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42932C5E"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2319DBA8"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320C76C7"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t>-----------------------------------------</w:t>
      </w:r>
    </w:p>
    <w:p w14:paraId="2335735B"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54973356"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t>ENTITY mips_alu IS</w:t>
      </w:r>
    </w:p>
    <w:p w14:paraId="47995CCF"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618A409F"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t xml:space="preserve">   GENERIC (N: INTEGER := 4);</w:t>
      </w:r>
    </w:p>
    <w:p w14:paraId="0FDE0249"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530A5AEC"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t xml:space="preserve">   PORT</w:t>
      </w:r>
    </w:p>
    <w:p w14:paraId="4F4EF69C"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2357A793"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t xml:space="preserve">   (</w:t>
      </w:r>
    </w:p>
    <w:p w14:paraId="74C47144"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2F3A26C1"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t xml:space="preserve">      alu_ctrl: IN  STD_ULOGIC_VECTOR(3 downto 0);</w:t>
      </w:r>
    </w:p>
    <w:p w14:paraId="64ED8710"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07635F8F"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t xml:space="preserve">      a, b:     IN  STD_ULOGIC_VECTOR(N-1 downto 0);</w:t>
      </w:r>
    </w:p>
    <w:p w14:paraId="0A55B643"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153DDC7E"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t xml:space="preserve">      result:   OUT STD_ULOGIC_VECTOR(N-1 downto 0);</w:t>
      </w:r>
    </w:p>
    <w:p w14:paraId="01409170"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251829FD"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t xml:space="preserve">      zero:     OUT STD_ULOGIC</w:t>
      </w:r>
    </w:p>
    <w:p w14:paraId="2B0FA083"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118D7927"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t xml:space="preserve">   );</w:t>
      </w:r>
    </w:p>
    <w:p w14:paraId="7B6D87CC"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33FF8F44"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t>END ENTITY;</w:t>
      </w:r>
    </w:p>
    <w:p w14:paraId="6E27E005"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0ACA0220"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t>-----------------------------------------</w:t>
      </w:r>
    </w:p>
    <w:p w14:paraId="02C04518"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2527576D"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7151C2CB"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68AAE08D"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t>ARCHITECTURE comb_circuit OF mips_alu IS</w:t>
      </w:r>
    </w:p>
    <w:p w14:paraId="7E757655"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7B499768"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t xml:space="preserve">   SIGNAL a_temp: UNSIGNED(N-1 downto 0);</w:t>
      </w:r>
    </w:p>
    <w:p w14:paraId="51426CC9"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7C544C88"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t xml:space="preserve">   SIGNAL b_temp: UNSIGNED(N-1 downto 0);</w:t>
      </w:r>
    </w:p>
    <w:p w14:paraId="490904BA"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7A072F34"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t xml:space="preserve">   SIGNAL r_temp: UNSIGNED(N-1 downto 0);</w:t>
      </w:r>
    </w:p>
    <w:p w14:paraId="00AAE3B7"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36EEA6D8"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7C836B42"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58B6B085"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t>BEGIN</w:t>
      </w:r>
    </w:p>
    <w:p w14:paraId="739ECDBB"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2E4782F5"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t xml:space="preserve">   a_temp &lt;= unsigned(a);</w:t>
      </w:r>
    </w:p>
    <w:p w14:paraId="0877CCF2"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76FE0E84"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t xml:space="preserve">   b_temp &lt;= unsigned(b);</w:t>
      </w:r>
    </w:p>
    <w:p w14:paraId="0B7FDD69"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435DB792"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7D583F3E"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3D7F1A3F"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t xml:space="preserve">   alu : process(alu_ctrl, a_temp, b_temp)</w:t>
      </w:r>
    </w:p>
    <w:p w14:paraId="501EABF1"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43B71A36"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t xml:space="preserve">      variable slt_temp: UNSIGNED(N-1 downto 0);</w:t>
      </w:r>
    </w:p>
    <w:p w14:paraId="62756567"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4CC00DD0"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t xml:space="preserve">   begin</w:t>
      </w:r>
    </w:p>
    <w:p w14:paraId="7EDEC5E4"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435ABA28"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t xml:space="preserve">   -- tests to see if a is less than b</w:t>
      </w:r>
    </w:p>
    <w:p w14:paraId="0AA473F7"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62017FA1"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t xml:space="preserve">      if( a_temp &lt; b_temp ) then</w:t>
      </w:r>
    </w:p>
    <w:p w14:paraId="6E8A2677"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44F2A169"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t xml:space="preserve">         slt_temp := (0 =&gt; '1', OTHERS =&gt; '0');</w:t>
      </w:r>
    </w:p>
    <w:p w14:paraId="2B270E7D"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1463A6FB"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t xml:space="preserve">      else</w:t>
      </w:r>
    </w:p>
    <w:p w14:paraId="4E09AF4B"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6496AE5B"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t xml:space="preserve">         slt_temp := (OTHERS =&gt; '0');</w:t>
      </w:r>
    </w:p>
    <w:p w14:paraId="03ABB84C"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6DC9E9EA"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t xml:space="preserve">      end if;</w:t>
      </w:r>
    </w:p>
    <w:p w14:paraId="761F9996"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3553F8C4"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717B58FB"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241196F6"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t>case alu_ctrl is</w:t>
      </w:r>
    </w:p>
    <w:p w14:paraId="51D925EC"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tab/>
        <w:t>when "000" =&gt;</w:t>
      </w:r>
    </w:p>
    <w:p w14:paraId="12909E50"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tab/>
      </w:r>
      <w:r w:rsidRPr="009A4650">
        <w:rPr>
          <w:rFonts w:ascii="Times New Roman" w:hAnsi="Times New Roman" w:cs="Times New Roman"/>
          <w:b/>
          <w:bCs/>
          <w:i/>
          <w:iCs/>
          <w:sz w:val="22"/>
          <w:szCs w:val="22"/>
        </w:rPr>
        <w:tab/>
        <w:t>slt_temp := a AND b;</w:t>
      </w:r>
    </w:p>
    <w:p w14:paraId="511612CB"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lastRenderedPageBreak/>
        <w:tab/>
        <w:t>when "001" =&gt;</w:t>
      </w:r>
    </w:p>
    <w:p w14:paraId="56DBC445"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tab/>
      </w:r>
      <w:r w:rsidRPr="009A4650">
        <w:rPr>
          <w:rFonts w:ascii="Times New Roman" w:hAnsi="Times New Roman" w:cs="Times New Roman"/>
          <w:b/>
          <w:bCs/>
          <w:i/>
          <w:iCs/>
          <w:sz w:val="22"/>
          <w:szCs w:val="22"/>
        </w:rPr>
        <w:tab/>
        <w:t>slt_temp := a OR b;</w:t>
      </w:r>
    </w:p>
    <w:p w14:paraId="480572B1"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tab/>
        <w:t>when "010" =&gt;</w:t>
      </w:r>
    </w:p>
    <w:p w14:paraId="140DD229"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tab/>
      </w:r>
      <w:r w:rsidRPr="009A4650">
        <w:rPr>
          <w:rFonts w:ascii="Times New Roman" w:hAnsi="Times New Roman" w:cs="Times New Roman"/>
          <w:b/>
          <w:bCs/>
          <w:i/>
          <w:iCs/>
          <w:sz w:val="22"/>
          <w:szCs w:val="22"/>
        </w:rPr>
        <w:tab/>
        <w:t>slt_temp := a + b;</w:t>
      </w:r>
    </w:p>
    <w:p w14:paraId="71442AE9"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tab/>
        <w:t>when "011" =&gt;</w:t>
      </w:r>
    </w:p>
    <w:p w14:paraId="5F2F1970"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tab/>
      </w:r>
      <w:r w:rsidRPr="009A4650">
        <w:rPr>
          <w:rFonts w:ascii="Times New Roman" w:hAnsi="Times New Roman" w:cs="Times New Roman"/>
          <w:b/>
          <w:bCs/>
          <w:i/>
          <w:iCs/>
          <w:sz w:val="22"/>
          <w:szCs w:val="22"/>
        </w:rPr>
        <w:tab/>
        <w:t>slt_temp := a - b;</w:t>
      </w:r>
    </w:p>
    <w:p w14:paraId="2CEFD400"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tab/>
        <w:t xml:space="preserve">when "100" =&gt; </w:t>
      </w:r>
    </w:p>
    <w:p w14:paraId="07A4D693"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tab/>
      </w:r>
      <w:r w:rsidRPr="009A4650">
        <w:rPr>
          <w:rFonts w:ascii="Times New Roman" w:hAnsi="Times New Roman" w:cs="Times New Roman"/>
          <w:b/>
          <w:bCs/>
          <w:i/>
          <w:iCs/>
          <w:sz w:val="22"/>
          <w:szCs w:val="22"/>
        </w:rPr>
        <w:tab/>
        <w:t>slt_temp := a &lt; b;</w:t>
      </w:r>
    </w:p>
    <w:p w14:paraId="59C87F52"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tab/>
        <w:t>when "101" =&gt;</w:t>
      </w:r>
    </w:p>
    <w:p w14:paraId="7BC95649"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tab/>
      </w:r>
      <w:r w:rsidRPr="009A4650">
        <w:rPr>
          <w:rFonts w:ascii="Times New Roman" w:hAnsi="Times New Roman" w:cs="Times New Roman"/>
          <w:b/>
          <w:bCs/>
          <w:i/>
          <w:iCs/>
          <w:sz w:val="22"/>
          <w:szCs w:val="22"/>
        </w:rPr>
        <w:tab/>
        <w:t>slt_temp := a NOR b;</w:t>
      </w:r>
    </w:p>
    <w:p w14:paraId="76002521"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tab/>
        <w:t>when OTHERS =&gt;</w:t>
      </w:r>
    </w:p>
    <w:p w14:paraId="7E9D5181"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tab/>
      </w:r>
      <w:r w:rsidRPr="009A4650">
        <w:rPr>
          <w:rFonts w:ascii="Times New Roman" w:hAnsi="Times New Roman" w:cs="Times New Roman"/>
          <w:b/>
          <w:bCs/>
          <w:i/>
          <w:iCs/>
          <w:sz w:val="22"/>
          <w:szCs w:val="22"/>
        </w:rPr>
        <w:tab/>
        <w:t>slt_temp := 'Z';</w:t>
      </w:r>
    </w:p>
    <w:p w14:paraId="744CBF11"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3F4ADD19"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t>if slt_temp = "000" then</w:t>
      </w:r>
    </w:p>
    <w:p w14:paraId="3610CD8B"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t xml:space="preserve">  zero &lt;= '1';</w:t>
      </w:r>
    </w:p>
    <w:p w14:paraId="3DAA0F95"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t>else</w:t>
      </w:r>
    </w:p>
    <w:p w14:paraId="4024A8E9"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t xml:space="preserve">  zero &lt;= '0';</w:t>
      </w:r>
    </w:p>
    <w:p w14:paraId="5970CE0E"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t>end if;</w:t>
      </w:r>
    </w:p>
    <w:p w14:paraId="579DE000"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5EA755F0"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t>r_temp &lt;= slt_temp;</w:t>
      </w:r>
    </w:p>
    <w:p w14:paraId="5498AE47"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0062CEAF"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699FD0D6"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331B839A"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t>end process alu;</w:t>
      </w:r>
    </w:p>
    <w:p w14:paraId="41947559"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7766BF54"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3BC6FE37"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5C1351D4"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t>result &lt;= std_ulogic_vector(r_temp);</w:t>
      </w:r>
    </w:p>
    <w:p w14:paraId="6C3727A7"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1AF91241"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603E0055"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459FA9F9"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sidRPr="009A4650">
        <w:rPr>
          <w:rFonts w:ascii="Times New Roman" w:hAnsi="Times New Roman" w:cs="Times New Roman"/>
          <w:b/>
          <w:bCs/>
          <w:i/>
          <w:iCs/>
          <w:sz w:val="22"/>
          <w:szCs w:val="22"/>
        </w:rPr>
        <w:t>END comb_circuit;</w:t>
      </w:r>
    </w:p>
    <w:p w14:paraId="1948A148" w14:textId="77777777" w:rsidR="009A4650" w:rsidRPr="009A4650" w:rsidRDefault="009A4650" w:rsidP="009A4650">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p>
    <w:p w14:paraId="72A097AB" w14:textId="15E77AE0" w:rsidR="00E34175" w:rsidRDefault="00E34175" w:rsidP="00E34175">
      <w:pPr>
        <w:widowControl w:val="0"/>
        <w:tabs>
          <w:tab w:val="left" w:pos="220"/>
          <w:tab w:val="left" w:pos="720"/>
        </w:tabs>
        <w:autoSpaceDE w:val="0"/>
        <w:autoSpaceDN w:val="0"/>
        <w:adjustRightInd w:val="0"/>
        <w:jc w:val="both"/>
        <w:rPr>
          <w:rFonts w:ascii="Times New Roman" w:hAnsi="Times New Roman" w:cs="Times New Roman"/>
          <w:sz w:val="22"/>
          <w:szCs w:val="22"/>
        </w:rPr>
      </w:pPr>
    </w:p>
    <w:p w14:paraId="1B870DF3" w14:textId="77777777" w:rsidR="00E34175" w:rsidRDefault="00E34175" w:rsidP="00E34175">
      <w:pPr>
        <w:widowControl w:val="0"/>
        <w:tabs>
          <w:tab w:val="left" w:pos="220"/>
          <w:tab w:val="left" w:pos="720"/>
        </w:tabs>
        <w:autoSpaceDE w:val="0"/>
        <w:autoSpaceDN w:val="0"/>
        <w:adjustRightInd w:val="0"/>
        <w:ind w:left="360"/>
        <w:jc w:val="both"/>
        <w:rPr>
          <w:rFonts w:ascii="Times New Roman" w:hAnsi="Times New Roman" w:cs="Times New Roman"/>
          <w:sz w:val="22"/>
          <w:szCs w:val="22"/>
        </w:rPr>
      </w:pPr>
    </w:p>
    <w:p w14:paraId="3AD97499" w14:textId="77777777" w:rsidR="00E34175" w:rsidRDefault="00E34175" w:rsidP="00E34175">
      <w:pPr>
        <w:widowControl w:val="0"/>
        <w:tabs>
          <w:tab w:val="left" w:pos="220"/>
          <w:tab w:val="left" w:pos="720"/>
        </w:tabs>
        <w:autoSpaceDE w:val="0"/>
        <w:autoSpaceDN w:val="0"/>
        <w:adjustRightInd w:val="0"/>
        <w:jc w:val="both"/>
        <w:rPr>
          <w:rFonts w:ascii="Times New Roman" w:hAnsi="Times New Roman" w:cs="Times New Roman"/>
          <w:sz w:val="22"/>
          <w:szCs w:val="22"/>
        </w:rPr>
      </w:pPr>
    </w:p>
    <w:p w14:paraId="7778B77D" w14:textId="03825A93" w:rsidR="00514B70" w:rsidRDefault="00E34175" w:rsidP="00E34175">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Pr>
          <w:rFonts w:ascii="Times New Roman" w:hAnsi="Times New Roman" w:cs="Times New Roman"/>
          <w:sz w:val="22"/>
          <w:szCs w:val="22"/>
        </w:rPr>
        <w:t xml:space="preserve">10.    </w:t>
      </w:r>
      <w:r w:rsidR="00514B70" w:rsidRPr="00E34175">
        <w:rPr>
          <w:rFonts w:ascii="Times New Roman" w:hAnsi="Times New Roman" w:cs="Times New Roman"/>
          <w:sz w:val="22"/>
          <w:szCs w:val="22"/>
        </w:rPr>
        <w:t xml:space="preserve">Are the errors reported for </w:t>
      </w:r>
      <w:r w:rsidR="00514B70" w:rsidRPr="00E34175">
        <w:rPr>
          <w:rFonts w:ascii="Times New Roman" w:hAnsi="Times New Roman" w:cs="Times New Roman"/>
          <w:i/>
          <w:iCs/>
          <w:sz w:val="22"/>
          <w:szCs w:val="22"/>
        </w:rPr>
        <w:t xml:space="preserve">add </w:t>
      </w:r>
      <w:r w:rsidR="00514B70" w:rsidRPr="00E34175">
        <w:rPr>
          <w:rFonts w:ascii="Times New Roman" w:hAnsi="Times New Roman" w:cs="Times New Roman"/>
          <w:sz w:val="22"/>
          <w:szCs w:val="22"/>
        </w:rPr>
        <w:t xml:space="preserve">and </w:t>
      </w:r>
      <w:r w:rsidR="00514B70" w:rsidRPr="00E34175">
        <w:rPr>
          <w:rFonts w:ascii="Times New Roman" w:hAnsi="Times New Roman" w:cs="Times New Roman"/>
          <w:i/>
          <w:iCs/>
          <w:sz w:val="22"/>
          <w:szCs w:val="22"/>
        </w:rPr>
        <w:t>sub</w:t>
      </w:r>
      <w:r w:rsidR="00514B70" w:rsidRPr="00E34175">
        <w:rPr>
          <w:rFonts w:ascii="Times New Roman" w:hAnsi="Times New Roman" w:cs="Times New Roman"/>
          <w:sz w:val="22"/>
          <w:szCs w:val="22"/>
        </w:rPr>
        <w:t xml:space="preserve"> for all combinations? Explain. </w:t>
      </w:r>
      <w:r w:rsidR="00514B70" w:rsidRPr="00E34175">
        <w:rPr>
          <w:rFonts w:ascii="Times New Roman" w:hAnsi="Times New Roman" w:cs="Times New Roman"/>
          <w:b/>
          <w:bCs/>
          <w:i/>
          <w:iCs/>
          <w:sz w:val="22"/>
          <w:szCs w:val="22"/>
        </w:rPr>
        <w:t>(3)</w:t>
      </w:r>
    </w:p>
    <w:p w14:paraId="435AD817" w14:textId="70CF090D" w:rsidR="00E34175" w:rsidRDefault="00E34175" w:rsidP="00E34175">
      <w:pPr>
        <w:widowControl w:val="0"/>
        <w:tabs>
          <w:tab w:val="left" w:pos="220"/>
          <w:tab w:val="left" w:pos="720"/>
        </w:tabs>
        <w:autoSpaceDE w:val="0"/>
        <w:autoSpaceDN w:val="0"/>
        <w:adjustRightInd w:val="0"/>
        <w:jc w:val="both"/>
        <w:rPr>
          <w:rFonts w:ascii="Times New Roman" w:hAnsi="Times New Roman" w:cs="Times New Roman"/>
          <w:b/>
          <w:bCs/>
          <w:i/>
          <w:iCs/>
          <w:sz w:val="22"/>
          <w:szCs w:val="22"/>
        </w:rPr>
      </w:pPr>
      <w:r>
        <w:rPr>
          <w:rFonts w:ascii="Times New Roman" w:hAnsi="Times New Roman" w:cs="Times New Roman"/>
          <w:b/>
          <w:bCs/>
          <w:i/>
          <w:iCs/>
          <w:sz w:val="22"/>
          <w:szCs w:val="22"/>
        </w:rPr>
        <w:t>-</w:t>
      </w:r>
      <w:r w:rsidR="002639B3">
        <w:rPr>
          <w:rFonts w:ascii="Times New Roman" w:hAnsi="Times New Roman" w:cs="Times New Roman"/>
          <w:b/>
          <w:bCs/>
          <w:i/>
          <w:iCs/>
          <w:sz w:val="22"/>
          <w:szCs w:val="22"/>
        </w:rPr>
        <w:t>No, only when overflow occurs.</w:t>
      </w:r>
    </w:p>
    <w:p w14:paraId="0F20C147" w14:textId="77777777" w:rsidR="00E34175" w:rsidRPr="00E34175" w:rsidRDefault="00E34175" w:rsidP="00E34175">
      <w:pPr>
        <w:widowControl w:val="0"/>
        <w:tabs>
          <w:tab w:val="left" w:pos="220"/>
          <w:tab w:val="left" w:pos="720"/>
        </w:tabs>
        <w:autoSpaceDE w:val="0"/>
        <w:autoSpaceDN w:val="0"/>
        <w:adjustRightInd w:val="0"/>
        <w:jc w:val="both"/>
        <w:rPr>
          <w:rFonts w:ascii="Times New Roman" w:hAnsi="Times New Roman" w:cs="Times New Roman"/>
          <w:sz w:val="22"/>
          <w:szCs w:val="22"/>
        </w:rPr>
      </w:pPr>
    </w:p>
    <w:p w14:paraId="381B94F4" w14:textId="77777777" w:rsidR="00D8515A" w:rsidRPr="00E34175" w:rsidRDefault="00D8515A" w:rsidP="00E34175">
      <w:pPr>
        <w:widowControl w:val="0"/>
        <w:autoSpaceDE w:val="0"/>
        <w:autoSpaceDN w:val="0"/>
        <w:adjustRightInd w:val="0"/>
        <w:jc w:val="both"/>
        <w:rPr>
          <w:rFonts w:ascii="Times New Roman" w:hAnsi="Times New Roman" w:cs="Times New Roman"/>
          <w:sz w:val="22"/>
          <w:szCs w:val="22"/>
        </w:rPr>
      </w:pPr>
      <w:bookmarkStart w:id="0" w:name="_GoBack"/>
      <w:bookmarkEnd w:id="0"/>
    </w:p>
    <w:sectPr w:rsidR="00D8515A" w:rsidRPr="00E34175" w:rsidSect="00E57D61">
      <w:headerReference w:type="default" r:id="rId11"/>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0FB392" w14:textId="77777777" w:rsidR="009A4650" w:rsidRDefault="009A4650" w:rsidP="00D823CE">
      <w:r>
        <w:separator/>
      </w:r>
    </w:p>
  </w:endnote>
  <w:endnote w:type="continuationSeparator" w:id="0">
    <w:p w14:paraId="115E0997" w14:textId="77777777" w:rsidR="009A4650" w:rsidRDefault="009A4650" w:rsidP="00D82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7DBF53" w14:textId="77777777" w:rsidR="009A4650" w:rsidRDefault="009A4650" w:rsidP="00D823CE">
      <w:r>
        <w:separator/>
      </w:r>
    </w:p>
  </w:footnote>
  <w:footnote w:type="continuationSeparator" w:id="0">
    <w:p w14:paraId="4401DC86" w14:textId="77777777" w:rsidR="009A4650" w:rsidRDefault="009A4650" w:rsidP="00D823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778D0F" w14:textId="544CF84B" w:rsidR="009A4650" w:rsidRDefault="009A4650">
    <w:pPr>
      <w:pStyle w:val="Header"/>
    </w:pPr>
    <w:r>
      <w:tab/>
    </w:r>
    <w:r>
      <w:tab/>
      <w:t>Drew Smith</w:t>
    </w:r>
  </w:p>
  <w:p w14:paraId="0FB9570B" w14:textId="120BED4E" w:rsidR="009A4650" w:rsidRDefault="009A4650">
    <w:pPr>
      <w:pStyle w:val="Header"/>
    </w:pPr>
    <w:r>
      <w:tab/>
    </w:r>
    <w:r>
      <w:tab/>
      <w:t>CDA3100</w:t>
    </w:r>
  </w:p>
  <w:p w14:paraId="27DE3109" w14:textId="61FE3FAE" w:rsidR="009A4650" w:rsidRDefault="009A4650">
    <w:pPr>
      <w:pStyle w:val="Header"/>
    </w:pPr>
    <w:r>
      <w:tab/>
    </w:r>
    <w:r>
      <w:tab/>
      <w:t>April 12,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5AE17B2"/>
    <w:multiLevelType w:val="hybridMultilevel"/>
    <w:tmpl w:val="163E8AAC"/>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E075C4"/>
    <w:multiLevelType w:val="hybridMultilevel"/>
    <w:tmpl w:val="66F8D930"/>
    <w:lvl w:ilvl="0" w:tplc="3910999C">
      <w:start w:val="10"/>
      <w:numFmt w:val="bullet"/>
      <w:lvlText w:val="-"/>
      <w:lvlJc w:val="left"/>
      <w:pPr>
        <w:ind w:left="580" w:hanging="360"/>
      </w:pPr>
      <w:rPr>
        <w:rFonts w:ascii="Times New Roman" w:eastAsiaTheme="minorEastAsia" w:hAnsi="Times New Roman" w:cs="Times New Roman" w:hint="default"/>
      </w:rPr>
    </w:lvl>
    <w:lvl w:ilvl="1" w:tplc="04090003" w:tentative="1">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B70"/>
    <w:rsid w:val="002639B3"/>
    <w:rsid w:val="002E3BC0"/>
    <w:rsid w:val="003F370B"/>
    <w:rsid w:val="004A7E45"/>
    <w:rsid w:val="00514B70"/>
    <w:rsid w:val="00592A0F"/>
    <w:rsid w:val="005B12A1"/>
    <w:rsid w:val="006A2799"/>
    <w:rsid w:val="00704D9E"/>
    <w:rsid w:val="00836949"/>
    <w:rsid w:val="00876DA8"/>
    <w:rsid w:val="008D6C63"/>
    <w:rsid w:val="009A4650"/>
    <w:rsid w:val="00A33AC9"/>
    <w:rsid w:val="00B345F5"/>
    <w:rsid w:val="00B64009"/>
    <w:rsid w:val="00D823CE"/>
    <w:rsid w:val="00D8515A"/>
    <w:rsid w:val="00DC3F56"/>
    <w:rsid w:val="00DC66E1"/>
    <w:rsid w:val="00DE61F0"/>
    <w:rsid w:val="00E34175"/>
    <w:rsid w:val="00E534C2"/>
    <w:rsid w:val="00E57D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5DA7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175"/>
    <w:pPr>
      <w:ind w:left="720"/>
      <w:contextualSpacing/>
    </w:pPr>
  </w:style>
  <w:style w:type="paragraph" w:styleId="Header">
    <w:name w:val="header"/>
    <w:basedOn w:val="Normal"/>
    <w:link w:val="HeaderChar"/>
    <w:uiPriority w:val="99"/>
    <w:unhideWhenUsed/>
    <w:rsid w:val="00D823CE"/>
    <w:pPr>
      <w:tabs>
        <w:tab w:val="center" w:pos="4320"/>
        <w:tab w:val="right" w:pos="8640"/>
      </w:tabs>
    </w:pPr>
  </w:style>
  <w:style w:type="character" w:customStyle="1" w:styleId="HeaderChar">
    <w:name w:val="Header Char"/>
    <w:basedOn w:val="DefaultParagraphFont"/>
    <w:link w:val="Header"/>
    <w:uiPriority w:val="99"/>
    <w:rsid w:val="00D823CE"/>
  </w:style>
  <w:style w:type="paragraph" w:styleId="Footer">
    <w:name w:val="footer"/>
    <w:basedOn w:val="Normal"/>
    <w:link w:val="FooterChar"/>
    <w:uiPriority w:val="99"/>
    <w:unhideWhenUsed/>
    <w:rsid w:val="00D823CE"/>
    <w:pPr>
      <w:tabs>
        <w:tab w:val="center" w:pos="4320"/>
        <w:tab w:val="right" w:pos="8640"/>
      </w:tabs>
    </w:pPr>
  </w:style>
  <w:style w:type="character" w:customStyle="1" w:styleId="FooterChar">
    <w:name w:val="Footer Char"/>
    <w:basedOn w:val="DefaultParagraphFont"/>
    <w:link w:val="Footer"/>
    <w:uiPriority w:val="99"/>
    <w:rsid w:val="00D823CE"/>
  </w:style>
  <w:style w:type="paragraph" w:styleId="BalloonText">
    <w:name w:val="Balloon Text"/>
    <w:basedOn w:val="Normal"/>
    <w:link w:val="BalloonTextChar"/>
    <w:uiPriority w:val="99"/>
    <w:semiHidden/>
    <w:unhideWhenUsed/>
    <w:rsid w:val="006A27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2799"/>
    <w:rPr>
      <w:rFonts w:ascii="Lucida Grande" w:hAnsi="Lucida Grande" w:cs="Lucida Grande"/>
      <w:sz w:val="18"/>
      <w:szCs w:val="18"/>
    </w:rPr>
  </w:style>
  <w:style w:type="paragraph" w:styleId="NormalWeb">
    <w:name w:val="Normal (Web)"/>
    <w:basedOn w:val="Normal"/>
    <w:uiPriority w:val="99"/>
    <w:unhideWhenUsed/>
    <w:rsid w:val="00B345F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175"/>
    <w:pPr>
      <w:ind w:left="720"/>
      <w:contextualSpacing/>
    </w:pPr>
  </w:style>
  <w:style w:type="paragraph" w:styleId="Header">
    <w:name w:val="header"/>
    <w:basedOn w:val="Normal"/>
    <w:link w:val="HeaderChar"/>
    <w:uiPriority w:val="99"/>
    <w:unhideWhenUsed/>
    <w:rsid w:val="00D823CE"/>
    <w:pPr>
      <w:tabs>
        <w:tab w:val="center" w:pos="4320"/>
        <w:tab w:val="right" w:pos="8640"/>
      </w:tabs>
    </w:pPr>
  </w:style>
  <w:style w:type="character" w:customStyle="1" w:styleId="HeaderChar">
    <w:name w:val="Header Char"/>
    <w:basedOn w:val="DefaultParagraphFont"/>
    <w:link w:val="Header"/>
    <w:uiPriority w:val="99"/>
    <w:rsid w:val="00D823CE"/>
  </w:style>
  <w:style w:type="paragraph" w:styleId="Footer">
    <w:name w:val="footer"/>
    <w:basedOn w:val="Normal"/>
    <w:link w:val="FooterChar"/>
    <w:uiPriority w:val="99"/>
    <w:unhideWhenUsed/>
    <w:rsid w:val="00D823CE"/>
    <w:pPr>
      <w:tabs>
        <w:tab w:val="center" w:pos="4320"/>
        <w:tab w:val="right" w:pos="8640"/>
      </w:tabs>
    </w:pPr>
  </w:style>
  <w:style w:type="character" w:customStyle="1" w:styleId="FooterChar">
    <w:name w:val="Footer Char"/>
    <w:basedOn w:val="DefaultParagraphFont"/>
    <w:link w:val="Footer"/>
    <w:uiPriority w:val="99"/>
    <w:rsid w:val="00D823CE"/>
  </w:style>
  <w:style w:type="paragraph" w:styleId="BalloonText">
    <w:name w:val="Balloon Text"/>
    <w:basedOn w:val="Normal"/>
    <w:link w:val="BalloonTextChar"/>
    <w:uiPriority w:val="99"/>
    <w:semiHidden/>
    <w:unhideWhenUsed/>
    <w:rsid w:val="006A27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2799"/>
    <w:rPr>
      <w:rFonts w:ascii="Lucida Grande" w:hAnsi="Lucida Grande" w:cs="Lucida Grande"/>
      <w:sz w:val="18"/>
      <w:szCs w:val="18"/>
    </w:rPr>
  </w:style>
  <w:style w:type="paragraph" w:styleId="NormalWeb">
    <w:name w:val="Normal (Web)"/>
    <w:basedOn w:val="Normal"/>
    <w:uiPriority w:val="99"/>
    <w:unhideWhenUsed/>
    <w:rsid w:val="00B345F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2682326">
      <w:bodyDiv w:val="1"/>
      <w:marLeft w:val="0"/>
      <w:marRight w:val="0"/>
      <w:marTop w:val="0"/>
      <w:marBottom w:val="0"/>
      <w:divBdr>
        <w:top w:val="none" w:sz="0" w:space="0" w:color="auto"/>
        <w:left w:val="none" w:sz="0" w:space="0" w:color="auto"/>
        <w:bottom w:val="none" w:sz="0" w:space="0" w:color="auto"/>
        <w:right w:val="none" w:sz="0" w:space="0" w:color="auto"/>
      </w:divBdr>
      <w:divsChild>
        <w:div w:id="1798602613">
          <w:marLeft w:val="0"/>
          <w:marRight w:val="0"/>
          <w:marTop w:val="0"/>
          <w:marBottom w:val="0"/>
          <w:divBdr>
            <w:top w:val="none" w:sz="0" w:space="0" w:color="auto"/>
            <w:left w:val="none" w:sz="0" w:space="0" w:color="auto"/>
            <w:bottom w:val="none" w:sz="0" w:space="0" w:color="auto"/>
            <w:right w:val="none" w:sz="0" w:space="0" w:color="auto"/>
          </w:divBdr>
          <w:divsChild>
            <w:div w:id="1374883093">
              <w:marLeft w:val="0"/>
              <w:marRight w:val="0"/>
              <w:marTop w:val="0"/>
              <w:marBottom w:val="0"/>
              <w:divBdr>
                <w:top w:val="none" w:sz="0" w:space="0" w:color="auto"/>
                <w:left w:val="none" w:sz="0" w:space="0" w:color="auto"/>
                <w:bottom w:val="none" w:sz="0" w:space="0" w:color="auto"/>
                <w:right w:val="none" w:sz="0" w:space="0" w:color="auto"/>
              </w:divBdr>
              <w:divsChild>
                <w:div w:id="56325647">
                  <w:marLeft w:val="0"/>
                  <w:marRight w:val="0"/>
                  <w:marTop w:val="0"/>
                  <w:marBottom w:val="0"/>
                  <w:divBdr>
                    <w:top w:val="none" w:sz="0" w:space="0" w:color="auto"/>
                    <w:left w:val="none" w:sz="0" w:space="0" w:color="auto"/>
                    <w:bottom w:val="none" w:sz="0" w:space="0" w:color="auto"/>
                    <w:right w:val="none" w:sz="0" w:space="0" w:color="auto"/>
                  </w:divBdr>
                </w:div>
              </w:divsChild>
            </w:div>
            <w:div w:id="541602922">
              <w:marLeft w:val="0"/>
              <w:marRight w:val="0"/>
              <w:marTop w:val="0"/>
              <w:marBottom w:val="0"/>
              <w:divBdr>
                <w:top w:val="none" w:sz="0" w:space="0" w:color="auto"/>
                <w:left w:val="none" w:sz="0" w:space="0" w:color="auto"/>
                <w:bottom w:val="none" w:sz="0" w:space="0" w:color="auto"/>
                <w:right w:val="none" w:sz="0" w:space="0" w:color="auto"/>
              </w:divBdr>
              <w:divsChild>
                <w:div w:id="151067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F6A4C5-DD9E-3347-AA94-203DAE027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6</Pages>
  <Words>920</Words>
  <Characters>5246</Characters>
  <Application>Microsoft Macintosh Word</Application>
  <DocSecurity>0</DocSecurity>
  <Lines>43</Lines>
  <Paragraphs>12</Paragraphs>
  <ScaleCrop>false</ScaleCrop>
  <Company/>
  <LinksUpToDate>false</LinksUpToDate>
  <CharactersWithSpaces>6154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Owner</dc:creator>
  <cp:keywords/>
  <dc:description/>
  <cp:lastModifiedBy>Mac Owner</cp:lastModifiedBy>
  <cp:revision>9</cp:revision>
  <dcterms:created xsi:type="dcterms:W3CDTF">2015-04-10T05:45:00Z</dcterms:created>
  <dcterms:modified xsi:type="dcterms:W3CDTF">2015-04-13T02:54:00Z</dcterms:modified>
</cp:coreProperties>
</file>